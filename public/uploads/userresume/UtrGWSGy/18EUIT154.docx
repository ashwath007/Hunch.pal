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2"/>
          <w:szCs w:val="22"/>
        </w:rPr>
        <w:jc w:val="left"/>
        <w:spacing w:before="46"/>
        <w:ind w:left="120"/>
      </w:pPr>
      <w:r>
        <w:rPr>
          <w:rFonts w:cs="Calibri" w:hAnsi="Calibri" w:eastAsia="Calibri" w:ascii="Calibri"/>
          <w:sz w:val="22"/>
          <w:szCs w:val="22"/>
        </w:rPr>
        <w:t>Table1: List of Searching Techniques used in AI towards problem solving</w:t>
      </w:r>
    </w:p>
    <w:p>
      <w:pPr>
        <w:rPr>
          <w:sz w:val="18"/>
          <w:szCs w:val="18"/>
        </w:rPr>
        <w:jc w:val="left"/>
        <w:spacing w:before="5" w:lineRule="exact" w:line="180"/>
        <w:sectPr>
          <w:pgSz w:w="12240" w:h="15840"/>
          <w:pgMar w:top="1120" w:bottom="280" w:left="1320" w:right="1540"/>
        </w:sectPr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1"/>
        <w:ind w:left="185" w:right="-40"/>
      </w:pPr>
      <w:r>
        <w:rPr>
          <w:rFonts w:cs="Calibri" w:hAnsi="Calibri" w:eastAsia="Calibri" w:ascii="Calibri"/>
          <w:b/>
          <w:sz w:val="22"/>
          <w:szCs w:val="22"/>
        </w:rPr>
        <w:t>Name of the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"/>
        <w:ind w:left="294" w:right="81"/>
      </w:pPr>
      <w:r>
        <w:rPr>
          <w:rFonts w:cs="Calibri" w:hAnsi="Calibri" w:eastAsia="Calibri" w:ascii="Calibri"/>
          <w:b/>
          <w:sz w:val="22"/>
          <w:szCs w:val="22"/>
        </w:rPr>
        <w:t>Algorithm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right="-60"/>
      </w:pPr>
      <w:r>
        <w:br w:type="column"/>
      </w:r>
      <w:r>
        <w:rPr>
          <w:rFonts w:cs="Calibri" w:hAnsi="Calibri" w:eastAsia="Calibri" w:ascii="Calibri"/>
          <w:b/>
          <w:sz w:val="22"/>
          <w:szCs w:val="22"/>
        </w:rPr>
        <w:t>Type of the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60"/>
      </w:pPr>
      <w:r>
        <w:rPr>
          <w:rFonts w:cs="Calibri" w:hAnsi="Calibri" w:eastAsia="Calibri" w:ascii="Calibri"/>
          <w:b/>
          <w:sz w:val="22"/>
          <w:szCs w:val="22"/>
        </w:rPr>
        <w:t>Algorithm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sectPr>
          <w:type w:val="continuous"/>
          <w:pgSz w:w="12240" w:h="15840"/>
          <w:pgMar w:top="1120" w:bottom="280" w:left="1320" w:right="1540"/>
          <w:cols w:num="3" w:equalWidth="off">
            <w:col w:w="1361" w:space="469"/>
            <w:col w:w="1028" w:space="607"/>
            <w:col w:w="5915"/>
          </w:cols>
        </w:sectPr>
      </w:pPr>
      <w:r>
        <w:br w:type="column"/>
      </w:r>
      <w:r>
        <w:rPr>
          <w:rFonts w:cs="Calibri" w:hAnsi="Calibri" w:eastAsia="Calibri" w:ascii="Calibri"/>
          <w:b/>
          <w:sz w:val="22"/>
          <w:szCs w:val="22"/>
        </w:rPr>
        <w:t>Advantage            Descrip   on           Limita   on           Applica   on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30"/>
      </w:pPr>
      <w:r>
        <w:rPr>
          <w:rFonts w:cs="Calibri" w:hAnsi="Calibri" w:eastAsia="Calibri" w:ascii="Calibri"/>
          <w:b/>
          <w:sz w:val="22"/>
          <w:szCs w:val="22"/>
        </w:rPr>
        <w:t>BFS               </w:t>
      </w:r>
      <w:r>
        <w:rPr>
          <w:rFonts w:cs="Calibri" w:hAnsi="Calibri" w:eastAsia="Calibri" w:ascii="Calibri"/>
          <w:sz w:val="22"/>
          <w:szCs w:val="22"/>
        </w:rPr>
        <w:t>Uninformed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3240" w:right="-18" w:hanging="1560"/>
      </w:pPr>
      <w:r>
        <w:rPr>
          <w:rFonts w:cs="Calibri" w:hAnsi="Calibri" w:eastAsia="Calibri" w:ascii="Calibri"/>
          <w:sz w:val="22"/>
          <w:szCs w:val="22"/>
        </w:rPr>
        <w:t>Search                   1.BFS will</w:t>
      </w:r>
      <w:r>
        <w:rPr>
          <w:rFonts w:cs="Calibri" w:hAnsi="Calibri" w:eastAsia="Calibri" w:ascii="Calibri"/>
          <w:sz w:val="22"/>
          <w:szCs w:val="22"/>
        </w:rPr>
        <w:t> provide the</w:t>
      </w:r>
      <w:r>
        <w:rPr>
          <w:rFonts w:cs="Calibri" w:hAnsi="Calibri" w:eastAsia="Calibri" w:ascii="Calibri"/>
          <w:sz w:val="22"/>
          <w:szCs w:val="22"/>
        </w:rPr>
        <w:t> solu  on with</w:t>
      </w:r>
      <w:r>
        <w:rPr>
          <w:rFonts w:cs="Calibri" w:hAnsi="Calibri" w:eastAsia="Calibri" w:ascii="Calibri"/>
          <w:sz w:val="22"/>
          <w:szCs w:val="22"/>
        </w:rPr>
        <w:t> low cost.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240" w:right="-40"/>
      </w:pPr>
      <w:r>
        <w:rPr>
          <w:rFonts w:cs="Calibri" w:hAnsi="Calibri" w:eastAsia="Calibri" w:ascii="Calibri"/>
          <w:sz w:val="22"/>
          <w:szCs w:val="22"/>
        </w:rPr>
        <w:t>2.BFS has the</w:t>
      </w:r>
      <w:r>
        <w:rPr>
          <w:rFonts w:cs="Calibri" w:hAnsi="Calibri" w:eastAsia="Calibri" w:ascii="Calibri"/>
          <w:sz w:val="22"/>
          <w:szCs w:val="22"/>
        </w:rPr>
        <w:t> poten  al to</w:t>
      </w:r>
      <w:r>
        <w:rPr>
          <w:rFonts w:cs="Calibri" w:hAnsi="Calibri" w:eastAsia="Calibri" w:ascii="Calibri"/>
          <w:sz w:val="22"/>
          <w:szCs w:val="22"/>
        </w:rPr>
        <w:t> ﬁnd the goal.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-4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BFS is a</w:t>
      </w:r>
      <w:r>
        <w:rPr>
          <w:rFonts w:cs="Calibri" w:hAnsi="Calibri" w:eastAsia="Calibri" w:ascii="Calibri"/>
          <w:sz w:val="22"/>
          <w:szCs w:val="22"/>
        </w:rPr>
        <w:t> general-graph</w:t>
      </w:r>
      <w:r>
        <w:rPr>
          <w:rFonts w:cs="Calibri" w:hAnsi="Calibri" w:eastAsia="Calibri" w:ascii="Calibri"/>
          <w:sz w:val="22"/>
          <w:szCs w:val="22"/>
        </w:rPr>
        <w:t> or tree</w:t>
      </w:r>
      <w:r>
        <w:rPr>
          <w:rFonts w:cs="Calibri" w:hAnsi="Calibri" w:eastAsia="Calibri" w:ascii="Calibri"/>
          <w:sz w:val="22"/>
          <w:szCs w:val="22"/>
        </w:rPr>
        <w:t> searching</w:t>
      </w:r>
      <w:r>
        <w:rPr>
          <w:rFonts w:cs="Calibri" w:hAnsi="Calibri" w:eastAsia="Calibri" w:ascii="Calibri"/>
          <w:sz w:val="22"/>
          <w:szCs w:val="22"/>
        </w:rPr>
        <w:t> algorithm,</w:t>
      </w:r>
      <w:r>
        <w:rPr>
          <w:rFonts w:cs="Calibri" w:hAnsi="Calibri" w:eastAsia="Calibri" w:ascii="Calibri"/>
          <w:sz w:val="22"/>
          <w:szCs w:val="22"/>
        </w:rPr>
        <w:t> which</w:t>
      </w:r>
      <w:r>
        <w:rPr>
          <w:rFonts w:cs="Calibri" w:hAnsi="Calibri" w:eastAsia="Calibri" w:ascii="Calibri"/>
          <w:sz w:val="22"/>
          <w:szCs w:val="22"/>
        </w:rPr>
        <w:t> searches in</w:t>
      </w:r>
      <w:r>
        <w:rPr>
          <w:rFonts w:cs="Calibri" w:hAnsi="Calibri" w:eastAsia="Calibri" w:ascii="Calibri"/>
          <w:sz w:val="22"/>
          <w:szCs w:val="22"/>
        </w:rPr>
        <w:t> breadth wise</w:t>
      </w:r>
      <w:r>
        <w:rPr>
          <w:rFonts w:cs="Calibri" w:hAnsi="Calibri" w:eastAsia="Calibri" w:ascii="Calibri"/>
          <w:sz w:val="22"/>
          <w:szCs w:val="22"/>
        </w:rPr>
        <w:t> star  ng from</w:t>
      </w:r>
      <w:r>
        <w:rPr>
          <w:rFonts w:cs="Calibri" w:hAnsi="Calibri" w:eastAsia="Calibri" w:ascii="Calibri"/>
          <w:sz w:val="22"/>
          <w:szCs w:val="22"/>
        </w:rPr>
        <w:t> the root</w:t>
      </w:r>
      <w:r>
        <w:rPr>
          <w:rFonts w:cs="Calibri" w:hAnsi="Calibri" w:eastAsia="Calibri" w:ascii="Calibri"/>
          <w:sz w:val="22"/>
          <w:szCs w:val="22"/>
        </w:rPr>
        <w:t> (HEAD) to</w:t>
      </w:r>
      <w:r>
        <w:rPr>
          <w:rFonts w:cs="Calibri" w:hAnsi="Calibri" w:eastAsia="Calibri" w:ascii="Calibri"/>
          <w:sz w:val="22"/>
          <w:szCs w:val="22"/>
        </w:rPr>
        <w:t> following</w:t>
      </w:r>
      <w:r>
        <w:rPr>
          <w:rFonts w:cs="Calibri" w:hAnsi="Calibri" w:eastAsia="Calibri" w:ascii="Calibri"/>
          <w:sz w:val="22"/>
          <w:szCs w:val="22"/>
        </w:rPr>
        <w:t> nodes.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2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1.Not</w:t>
      </w:r>
      <w:r>
        <w:rPr>
          <w:rFonts w:cs="Calibri" w:hAnsi="Calibri" w:eastAsia="Calibri" w:ascii="Calibri"/>
          <w:sz w:val="22"/>
          <w:szCs w:val="22"/>
        </w:rPr>
        <w:t> memory</w:t>
      </w:r>
      <w:r>
        <w:rPr>
          <w:rFonts w:cs="Calibri" w:hAnsi="Calibri" w:eastAsia="Calibri" w:ascii="Calibri"/>
          <w:sz w:val="22"/>
          <w:szCs w:val="22"/>
        </w:rPr>
        <w:t> eﬃcient</w:t>
      </w:r>
      <w:r>
        <w:rPr>
          <w:rFonts w:cs="Calibri" w:hAnsi="Calibri" w:eastAsia="Calibri" w:ascii="Calibri"/>
          <w:sz w:val="22"/>
          <w:szCs w:val="22"/>
        </w:rPr>
        <w:t> because BFS</w:t>
      </w:r>
      <w:r>
        <w:rPr>
          <w:rFonts w:cs="Calibri" w:hAnsi="Calibri" w:eastAsia="Calibri" w:ascii="Calibri"/>
          <w:sz w:val="22"/>
          <w:szCs w:val="22"/>
        </w:rPr>
        <w:t> will store</w:t>
      </w:r>
      <w:r>
        <w:rPr>
          <w:rFonts w:cs="Calibri" w:hAnsi="Calibri" w:eastAsia="Calibri" w:ascii="Calibri"/>
          <w:sz w:val="22"/>
          <w:szCs w:val="22"/>
        </w:rPr>
        <w:t> states</w:t>
      </w:r>
      <w:r>
        <w:rPr>
          <w:rFonts w:cs="Calibri" w:hAnsi="Calibri" w:eastAsia="Calibri" w:ascii="Calibri"/>
          <w:sz w:val="22"/>
          <w:szCs w:val="22"/>
        </w:rPr>
        <w:t> (current) to</w:t>
      </w:r>
      <w:r>
        <w:rPr>
          <w:rFonts w:cs="Calibri" w:hAnsi="Calibri" w:eastAsia="Calibri" w:ascii="Calibri"/>
          <w:sz w:val="22"/>
          <w:szCs w:val="22"/>
        </w:rPr>
        <w:t> expand</w:t>
      </w:r>
      <w:r>
        <w:rPr>
          <w:rFonts w:cs="Calibri" w:hAnsi="Calibri" w:eastAsia="Calibri" w:ascii="Calibri"/>
          <w:sz w:val="22"/>
          <w:szCs w:val="22"/>
        </w:rPr>
        <w:t> through that.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40"/>
      </w:pPr>
      <w:r>
        <w:rPr>
          <w:rFonts w:cs="Calibri" w:hAnsi="Calibri" w:eastAsia="Calibri" w:ascii="Calibri"/>
          <w:sz w:val="22"/>
          <w:szCs w:val="22"/>
        </w:rPr>
        <w:t>2.Need more</w:t>
      </w:r>
      <w:r>
        <w:rPr>
          <w:rFonts w:cs="Calibri" w:hAnsi="Calibri" w:eastAsia="Calibri" w:ascii="Calibri"/>
          <w:sz w:val="22"/>
          <w:szCs w:val="22"/>
        </w:rPr>
        <w:t> computa  ona</w:t>
      </w:r>
      <w:r>
        <w:rPr>
          <w:rFonts w:cs="Calibri" w:hAnsi="Calibri" w:eastAsia="Calibri" w:ascii="Calibri"/>
          <w:sz w:val="22"/>
          <w:szCs w:val="22"/>
        </w:rPr>
        <w:t> l power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177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1.To ﬁnd</w:t>
      </w:r>
      <w:r>
        <w:rPr>
          <w:rFonts w:cs="Calibri" w:hAnsi="Calibri" w:eastAsia="Calibri" w:ascii="Calibri"/>
          <w:sz w:val="22"/>
          <w:szCs w:val="22"/>
        </w:rPr>
        <w:t> nodes(USERS)</w:t>
      </w:r>
      <w:r>
        <w:rPr>
          <w:rFonts w:cs="Calibri" w:hAnsi="Calibri" w:eastAsia="Calibri" w:ascii="Calibri"/>
          <w:sz w:val="22"/>
          <w:szCs w:val="22"/>
        </w:rPr>
        <w:t> with-in the</w:t>
      </w:r>
      <w:r>
        <w:rPr>
          <w:rFonts w:cs="Calibri" w:hAnsi="Calibri" w:eastAsia="Calibri" w:ascii="Calibri"/>
          <w:sz w:val="22"/>
          <w:szCs w:val="22"/>
        </w:rPr>
        <w:t> range.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75"/>
        <w:sectPr>
          <w:type w:val="continuous"/>
          <w:pgSz w:w="12240" w:h="15840"/>
          <w:pgMar w:top="1120" w:bottom="280" w:left="1320" w:right="1540"/>
          <w:cols w:num="4" w:equalWidth="off">
            <w:col w:w="4431" w:space="444"/>
            <w:col w:w="1244" w:space="301"/>
            <w:col w:w="1248" w:space="252"/>
            <w:col w:w="1460"/>
          </w:cols>
        </w:sectPr>
      </w:pPr>
      <w:r>
        <w:rPr>
          <w:rFonts w:cs="Calibri" w:hAnsi="Calibri" w:eastAsia="Calibri" w:ascii="Calibri"/>
          <w:sz w:val="22"/>
          <w:szCs w:val="22"/>
        </w:rPr>
        <w:t>2.</w:t>
      </w:r>
      <w:r>
        <w:rPr>
          <w:rFonts w:cs="Calibri" w:hAnsi="Calibri" w:eastAsia="Calibri" w:ascii="Calibri"/>
          <w:color w:val="333333"/>
          <w:sz w:val="22"/>
          <w:szCs w:val="22"/>
        </w:rPr>
        <w:t>Broadcas  ng</w:t>
      </w:r>
      <w:r>
        <w:rPr>
          <w:rFonts w:cs="Calibri" w:hAnsi="Calibri" w:eastAsia="Calibri" w:ascii="Calibri"/>
          <w:color w:val="333333"/>
          <w:sz w:val="22"/>
          <w:szCs w:val="22"/>
        </w:rPr>
        <w:t> in Network-to</w:t>
      </w:r>
      <w:r>
        <w:rPr>
          <w:rFonts w:cs="Calibri" w:hAnsi="Calibri" w:eastAsia="Calibri" w:ascii="Calibri"/>
          <w:color w:val="333333"/>
          <w:sz w:val="22"/>
          <w:szCs w:val="22"/>
        </w:rPr>
        <w:t> reach all nodes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615" w:right="-60"/>
      </w:pPr>
      <w:r>
        <w:rPr>
          <w:rFonts w:cs="Calibri" w:hAnsi="Calibri" w:eastAsia="Calibri" w:ascii="Calibri"/>
          <w:b/>
          <w:sz w:val="22"/>
          <w:szCs w:val="22"/>
        </w:rPr>
        <w:t>DFS               </w:t>
      </w:r>
      <w:r>
        <w:rPr>
          <w:rFonts w:cs="Calibri" w:hAnsi="Calibri" w:eastAsia="Calibri" w:ascii="Calibri"/>
          <w:sz w:val="22"/>
          <w:szCs w:val="22"/>
        </w:rPr>
        <w:t>Uninformed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680"/>
      </w:pPr>
      <w:r>
        <w:rPr>
          <w:rFonts w:cs="Calibri" w:hAnsi="Calibri" w:eastAsia="Calibri" w:ascii="Calibri"/>
          <w:sz w:val="22"/>
          <w:szCs w:val="22"/>
        </w:rPr>
        <w:t>Search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right="-4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1.We know BFS</w:t>
      </w:r>
      <w:r>
        <w:rPr>
          <w:rFonts w:cs="Calibri" w:hAnsi="Calibri" w:eastAsia="Calibri" w:ascii="Calibri"/>
          <w:sz w:val="22"/>
          <w:szCs w:val="22"/>
        </w:rPr>
        <w:t> stores the</w:t>
      </w:r>
      <w:r>
        <w:rPr>
          <w:rFonts w:cs="Calibri" w:hAnsi="Calibri" w:eastAsia="Calibri" w:ascii="Calibri"/>
          <w:sz w:val="22"/>
          <w:szCs w:val="22"/>
        </w:rPr>
        <w:t> states , but DFS</w:t>
      </w:r>
      <w:r>
        <w:rPr>
          <w:rFonts w:cs="Calibri" w:hAnsi="Calibri" w:eastAsia="Calibri" w:ascii="Calibri"/>
          <w:sz w:val="22"/>
          <w:szCs w:val="22"/>
        </w:rPr>
        <w:t> no need  to, as</w:t>
      </w:r>
      <w:r>
        <w:rPr>
          <w:rFonts w:cs="Calibri" w:hAnsi="Calibri" w:eastAsia="Calibri" w:ascii="Calibri"/>
          <w:sz w:val="22"/>
          <w:szCs w:val="22"/>
        </w:rPr>
        <w:t> it follows a</w:t>
      </w:r>
      <w:r>
        <w:rPr>
          <w:rFonts w:cs="Calibri" w:hAnsi="Calibri" w:eastAsia="Calibri" w:ascii="Calibri"/>
          <w:sz w:val="22"/>
          <w:szCs w:val="22"/>
        </w:rPr>
        <w:t> linear</w:t>
      </w:r>
      <w:r>
        <w:rPr>
          <w:rFonts w:cs="Calibri" w:hAnsi="Calibri" w:eastAsia="Calibri" w:ascii="Calibri"/>
          <w:sz w:val="22"/>
          <w:szCs w:val="22"/>
        </w:rPr>
        <w:t> path(depth).</w:t>
      </w:r>
      <w:r>
        <w:rPr>
          <w:rFonts w:cs="Calibri" w:hAnsi="Calibri" w:eastAsia="Calibri" w:ascii="Calibri"/>
          <w:sz w:val="22"/>
          <w:szCs w:val="22"/>
        </w:rPr>
        <w:t> less   me</w:t>
      </w:r>
      <w:r>
        <w:rPr>
          <w:rFonts w:cs="Calibri" w:hAnsi="Calibri" w:eastAsia="Calibri" w:ascii="Calibri"/>
          <w:sz w:val="22"/>
          <w:szCs w:val="22"/>
        </w:rPr>
        <w:t> complexity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2.Less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23" w:right="-35"/>
      </w:pPr>
      <w:r>
        <w:rPr>
          <w:rFonts w:cs="Calibri" w:hAnsi="Calibri" w:eastAsia="Calibri" w:ascii="Calibri"/>
          <w:sz w:val="22"/>
          <w:szCs w:val="22"/>
        </w:rPr>
        <w:t>me-complexit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right="-4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DFS searching</w:t>
      </w:r>
      <w:r>
        <w:rPr>
          <w:rFonts w:cs="Calibri" w:hAnsi="Calibri" w:eastAsia="Calibri" w:ascii="Calibri"/>
          <w:sz w:val="22"/>
          <w:szCs w:val="22"/>
        </w:rPr>
        <w:t> algorithm Will</w:t>
      </w:r>
      <w:r>
        <w:rPr>
          <w:rFonts w:cs="Calibri" w:hAnsi="Calibri" w:eastAsia="Calibri" w:ascii="Calibri"/>
          <w:sz w:val="22"/>
          <w:szCs w:val="22"/>
        </w:rPr>
        <w:t> start searching</w:t>
      </w:r>
      <w:r>
        <w:rPr>
          <w:rFonts w:cs="Calibri" w:hAnsi="Calibri" w:eastAsia="Calibri" w:ascii="Calibri"/>
          <w:sz w:val="22"/>
          <w:szCs w:val="22"/>
        </w:rPr>
        <w:t> from the root</w:t>
      </w:r>
      <w:r>
        <w:rPr>
          <w:rFonts w:cs="Calibri" w:hAnsi="Calibri" w:eastAsia="Calibri" w:ascii="Calibri"/>
          <w:sz w:val="22"/>
          <w:szCs w:val="22"/>
        </w:rPr>
        <w:t> and traverse</w:t>
      </w:r>
      <w:r>
        <w:rPr>
          <w:rFonts w:cs="Calibri" w:hAnsi="Calibri" w:eastAsia="Calibri" w:ascii="Calibri"/>
          <w:sz w:val="22"/>
          <w:szCs w:val="22"/>
        </w:rPr>
        <w:t> through the</w:t>
      </w:r>
      <w:r>
        <w:rPr>
          <w:rFonts w:cs="Calibri" w:hAnsi="Calibri" w:eastAsia="Calibri" w:ascii="Calibri"/>
          <w:sz w:val="22"/>
          <w:szCs w:val="22"/>
        </w:rPr>
        <w:t> depth to ﬁnd</w:t>
      </w:r>
      <w:r>
        <w:rPr>
          <w:rFonts w:cs="Calibri" w:hAnsi="Calibri" w:eastAsia="Calibri" w:ascii="Calibri"/>
          <w:sz w:val="22"/>
          <w:szCs w:val="22"/>
        </w:rPr>
        <w:t> the solu  on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right="31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 Unlike BFS</w:t>
      </w:r>
      <w:r>
        <w:rPr>
          <w:rFonts w:cs="Calibri" w:hAnsi="Calibri" w:eastAsia="Calibri" w:ascii="Calibri"/>
          <w:sz w:val="22"/>
          <w:szCs w:val="22"/>
        </w:rPr>
        <w:t> DFS will not</w:t>
      </w:r>
      <w:r>
        <w:rPr>
          <w:rFonts w:cs="Calibri" w:hAnsi="Calibri" w:eastAsia="Calibri" w:ascii="Calibri"/>
          <w:sz w:val="22"/>
          <w:szCs w:val="22"/>
        </w:rPr>
        <w:t> guarantee a</w:t>
      </w:r>
      <w:r>
        <w:rPr>
          <w:rFonts w:cs="Calibri" w:hAnsi="Calibri" w:eastAsia="Calibri" w:ascii="Calibri"/>
          <w:sz w:val="22"/>
          <w:szCs w:val="22"/>
        </w:rPr>
        <w:t> solu  on.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40"/>
      </w:pPr>
      <w:r>
        <w:rPr>
          <w:rFonts w:cs="Calibri" w:hAnsi="Calibri" w:eastAsia="Calibri" w:ascii="Calibri"/>
          <w:sz w:val="22"/>
          <w:szCs w:val="22"/>
        </w:rPr>
        <w:t>2.If the depth</w:t>
      </w:r>
      <w:r>
        <w:rPr>
          <w:rFonts w:cs="Calibri" w:hAnsi="Calibri" w:eastAsia="Calibri" w:ascii="Calibri"/>
          <w:sz w:val="22"/>
          <w:szCs w:val="22"/>
        </w:rPr>
        <w:t> of a  larger ,</w:t>
      </w:r>
      <w:r>
        <w:rPr>
          <w:rFonts w:cs="Calibri" w:hAnsi="Calibri" w:eastAsia="Calibri" w:ascii="Calibri"/>
          <w:sz w:val="22"/>
          <w:szCs w:val="22"/>
        </w:rPr>
        <w:t> me</w:t>
      </w:r>
      <w:r>
        <w:rPr>
          <w:rFonts w:cs="Calibri" w:hAnsi="Calibri" w:eastAsia="Calibri" w:ascii="Calibri"/>
          <w:sz w:val="22"/>
          <w:szCs w:val="22"/>
        </w:rPr>
        <w:t> complexity</w:t>
      </w:r>
      <w:r>
        <w:rPr>
          <w:rFonts w:cs="Calibri" w:hAnsi="Calibri" w:eastAsia="Calibri" w:ascii="Calibri"/>
          <w:sz w:val="22"/>
          <w:szCs w:val="22"/>
        </w:rPr>
        <w:t> will be high.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right="267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1.Topological</w:t>
      </w:r>
      <w:r>
        <w:rPr>
          <w:rFonts w:cs="Calibri" w:hAnsi="Calibri" w:eastAsia="Calibri" w:ascii="Calibri"/>
          <w:sz w:val="22"/>
          <w:szCs w:val="22"/>
        </w:rPr>
        <w:t> sor  ng.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252"/>
        <w:sectPr>
          <w:type w:val="continuous"/>
          <w:pgSz w:w="12240" w:h="15840"/>
          <w:pgMar w:top="1120" w:bottom="280" w:left="1320" w:right="1540"/>
          <w:cols w:num="5" w:equalWidth="off">
            <w:col w:w="2758" w:space="482"/>
            <w:col w:w="1368" w:space="267"/>
            <w:col w:w="1313" w:space="232"/>
            <w:col w:w="1217" w:space="283"/>
            <w:col w:w="1460"/>
          </w:cols>
        </w:sectPr>
      </w:pPr>
      <w:r>
        <w:rPr>
          <w:rFonts w:cs="Calibri" w:hAnsi="Calibri" w:eastAsia="Calibri" w:ascii="Calibri"/>
          <w:sz w:val="22"/>
          <w:szCs w:val="22"/>
        </w:rPr>
        <w:t>2.</w:t>
      </w:r>
      <w:r>
        <w:rPr>
          <w:rFonts w:cs="Calibri" w:hAnsi="Calibri" w:eastAsia="Calibri" w:ascii="Calibri"/>
          <w:color w:val="282829"/>
          <w:sz w:val="22"/>
          <w:szCs w:val="22"/>
        </w:rPr>
        <w:t>Finding</w:t>
      </w:r>
      <w:r>
        <w:rPr>
          <w:rFonts w:cs="Calibri" w:hAnsi="Calibri" w:eastAsia="Calibri" w:ascii="Calibri"/>
          <w:color w:val="282829"/>
          <w:sz w:val="22"/>
          <w:szCs w:val="22"/>
        </w:rPr>
        <w:t> Connected</w:t>
      </w:r>
      <w:r>
        <w:rPr>
          <w:rFonts w:cs="Calibri" w:hAnsi="Calibri" w:eastAsia="Calibri" w:ascii="Calibri"/>
          <w:color w:val="282829"/>
          <w:sz w:val="22"/>
          <w:szCs w:val="22"/>
        </w:rPr>
        <w:t> components.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00" w:right="-60"/>
      </w:pPr>
      <w:r>
        <w:rPr>
          <w:rFonts w:cs="Calibri" w:hAnsi="Calibri" w:eastAsia="Calibri" w:ascii="Calibri"/>
          <w:b/>
          <w:sz w:val="22"/>
          <w:szCs w:val="22"/>
        </w:rPr>
        <w:t>UCS              </w:t>
      </w:r>
      <w:r>
        <w:rPr>
          <w:rFonts w:cs="Calibri" w:hAnsi="Calibri" w:eastAsia="Calibri" w:ascii="Calibri"/>
          <w:sz w:val="22"/>
          <w:szCs w:val="22"/>
        </w:rPr>
        <w:t>Uninformed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680"/>
      </w:pPr>
      <w:r>
        <w:rPr>
          <w:rFonts w:cs="Calibri" w:hAnsi="Calibri" w:eastAsia="Calibri" w:ascii="Calibri"/>
          <w:sz w:val="22"/>
          <w:szCs w:val="22"/>
        </w:rPr>
        <w:t>Search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-40"/>
      </w:pPr>
      <w:r>
        <w:rPr>
          <w:rFonts w:cs="Calibri" w:hAnsi="Calibri" w:eastAsia="Calibri" w:ascii="Calibri"/>
          <w:sz w:val="22"/>
          <w:szCs w:val="22"/>
        </w:rPr>
        <w:t>1.UCS chooses</w:t>
      </w:r>
      <w:r>
        <w:rPr>
          <w:rFonts w:cs="Calibri" w:hAnsi="Calibri" w:eastAsia="Calibri" w:ascii="Calibri"/>
          <w:sz w:val="22"/>
          <w:szCs w:val="22"/>
        </w:rPr>
        <w:t> the op  mal</w:t>
      </w:r>
      <w:r>
        <w:rPr>
          <w:rFonts w:cs="Calibri" w:hAnsi="Calibri" w:eastAsia="Calibri" w:ascii="Calibri"/>
          <w:sz w:val="22"/>
          <w:szCs w:val="22"/>
        </w:rPr>
        <w:t> path in each</w:t>
      </w:r>
      <w:r>
        <w:rPr>
          <w:rFonts w:cs="Calibri" w:hAnsi="Calibri" w:eastAsia="Calibri" w:ascii="Calibri"/>
          <w:sz w:val="22"/>
          <w:szCs w:val="22"/>
        </w:rPr>
        <w:t> state.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353"/>
      </w:pPr>
      <w:r>
        <w:rPr>
          <w:rFonts w:cs="Calibri" w:hAnsi="Calibri" w:eastAsia="Calibri" w:ascii="Calibri"/>
          <w:sz w:val="22"/>
          <w:szCs w:val="22"/>
        </w:rPr>
        <w:t>2.UCS is</w:t>
      </w:r>
      <w:r>
        <w:rPr>
          <w:rFonts w:cs="Calibri" w:hAnsi="Calibri" w:eastAsia="Calibri" w:ascii="Calibri"/>
          <w:sz w:val="22"/>
          <w:szCs w:val="22"/>
        </w:rPr>
        <w:t> op  mal</w:t>
      </w:r>
      <w:r>
        <w:rPr>
          <w:rFonts w:cs="Calibri" w:hAnsi="Calibri" w:eastAsia="Calibri" w:ascii="Calibri"/>
          <w:sz w:val="22"/>
          <w:szCs w:val="22"/>
        </w:rPr>
        <w:t> compared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40"/>
      </w:pPr>
      <w:r>
        <w:rPr>
          <w:rFonts w:cs="Calibri" w:hAnsi="Calibri" w:eastAsia="Calibri" w:ascii="Calibri"/>
          <w:sz w:val="22"/>
          <w:szCs w:val="22"/>
        </w:rPr>
        <w:t>UCS traverse</w:t>
      </w:r>
      <w:r>
        <w:rPr>
          <w:rFonts w:cs="Calibri" w:hAnsi="Calibri" w:eastAsia="Calibri" w:ascii="Calibri"/>
          <w:sz w:val="22"/>
          <w:szCs w:val="22"/>
        </w:rPr>
        <w:t> through the</w:t>
      </w:r>
      <w:r>
        <w:rPr>
          <w:rFonts w:cs="Calibri" w:hAnsi="Calibri" w:eastAsia="Calibri" w:ascii="Calibri"/>
          <w:sz w:val="22"/>
          <w:szCs w:val="22"/>
        </w:rPr>
        <w:t> tree or graph ,</w:t>
      </w:r>
      <w:r>
        <w:rPr>
          <w:rFonts w:cs="Calibri" w:hAnsi="Calibri" w:eastAsia="Calibri" w:ascii="Calibri"/>
          <w:sz w:val="22"/>
          <w:szCs w:val="22"/>
        </w:rPr>
        <w:t> Here cost wise</w:t>
      </w:r>
      <w:r>
        <w:rPr>
          <w:rFonts w:cs="Calibri" w:hAnsi="Calibri" w:eastAsia="Calibri" w:ascii="Calibri"/>
          <w:sz w:val="22"/>
          <w:szCs w:val="22"/>
        </w:rPr>
        <w:t> searching</w:t>
      </w:r>
      <w:r>
        <w:rPr>
          <w:rFonts w:cs="Calibri" w:hAnsi="Calibri" w:eastAsia="Calibri" w:ascii="Calibri"/>
          <w:sz w:val="22"/>
          <w:szCs w:val="22"/>
        </w:rPr>
        <w:t> happens , so</w:t>
      </w:r>
      <w:r>
        <w:rPr>
          <w:rFonts w:cs="Calibri" w:hAnsi="Calibri" w:eastAsia="Calibri" w:ascii="Calibri"/>
          <w:sz w:val="22"/>
          <w:szCs w:val="22"/>
        </w:rPr>
        <w:t> unlike BFS,DFS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38"/>
      </w:pPr>
      <w:r>
        <w:rPr>
          <w:rFonts w:cs="Calibri" w:hAnsi="Calibri" w:eastAsia="Calibri" w:ascii="Calibri"/>
          <w:sz w:val="22"/>
          <w:szCs w:val="22"/>
        </w:rPr>
        <w:t>.UCS will focus</w:t>
      </w:r>
      <w:r>
        <w:rPr>
          <w:rFonts w:cs="Calibri" w:hAnsi="Calibri" w:eastAsia="Calibri" w:ascii="Calibri"/>
          <w:sz w:val="22"/>
          <w:szCs w:val="22"/>
        </w:rPr>
        <w:t> on cost for</w:t>
      </w:r>
      <w:r>
        <w:rPr>
          <w:rFonts w:cs="Calibri" w:hAnsi="Calibri" w:eastAsia="Calibri" w:ascii="Calibri"/>
          <w:sz w:val="22"/>
          <w:szCs w:val="22"/>
        </w:rPr>
        <w:t> searching and</w:t>
      </w:r>
      <w:r>
        <w:rPr>
          <w:rFonts w:cs="Calibri" w:hAnsi="Calibri" w:eastAsia="Calibri" w:ascii="Calibri"/>
          <w:sz w:val="22"/>
          <w:szCs w:val="22"/>
        </w:rPr>
        <w:t> reaching the</w:t>
      </w:r>
      <w:r>
        <w:rPr>
          <w:rFonts w:cs="Calibri" w:hAnsi="Calibri" w:eastAsia="Calibri" w:ascii="Calibri"/>
          <w:sz w:val="22"/>
          <w:szCs w:val="22"/>
        </w:rPr>
        <w:t> goal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90"/>
      </w:pPr>
      <w:r>
        <w:rPr>
          <w:rFonts w:cs="Calibri" w:hAnsi="Calibri" w:eastAsia="Calibri" w:ascii="Calibri"/>
          <w:sz w:val="22"/>
          <w:szCs w:val="22"/>
        </w:rPr>
        <w:t>1.No</w:t>
      </w:r>
      <w:r>
        <w:rPr>
          <w:rFonts w:cs="Calibri" w:hAnsi="Calibri" w:eastAsia="Calibri" w:ascii="Calibri"/>
          <w:sz w:val="22"/>
          <w:szCs w:val="22"/>
        </w:rPr>
        <w:t> informa  on</w:t>
      </w:r>
      <w:r>
        <w:rPr>
          <w:rFonts w:cs="Calibri" w:hAnsi="Calibri" w:eastAsia="Calibri" w:ascii="Calibri"/>
          <w:sz w:val="22"/>
          <w:szCs w:val="22"/>
        </w:rPr>
        <w:t> on goal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loca  on.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right="-40"/>
      </w:pPr>
      <w:r>
        <w:rPr>
          <w:rFonts w:cs="Calibri" w:hAnsi="Calibri" w:eastAsia="Calibri" w:ascii="Calibri"/>
          <w:sz w:val="22"/>
          <w:szCs w:val="22"/>
        </w:rPr>
        <w:t>2.Explores</w:t>
      </w:r>
      <w:r>
        <w:rPr>
          <w:rFonts w:cs="Calibri" w:hAnsi="Calibri" w:eastAsia="Calibri" w:ascii="Calibri"/>
          <w:sz w:val="22"/>
          <w:szCs w:val="22"/>
        </w:rPr>
        <w:t> diﬀerent</w:t>
      </w:r>
      <w:r>
        <w:rPr>
          <w:rFonts w:cs="Calibri" w:hAnsi="Calibri" w:eastAsia="Calibri" w:ascii="Calibri"/>
          <w:sz w:val="22"/>
          <w:szCs w:val="22"/>
        </w:rPr>
        <w:t> paths in each</w:t>
      </w:r>
      <w:r>
        <w:rPr>
          <w:rFonts w:cs="Calibri" w:hAnsi="Calibri" w:eastAsia="Calibri" w:ascii="Calibri"/>
          <w:sz w:val="22"/>
          <w:szCs w:val="22"/>
        </w:rPr>
        <w:t> and every</w:t>
      </w:r>
      <w:r>
        <w:rPr>
          <w:rFonts w:cs="Calibri" w:hAnsi="Calibri" w:eastAsia="Calibri" w:ascii="Calibri"/>
          <w:sz w:val="22"/>
          <w:szCs w:val="22"/>
        </w:rPr>
        <w:t> state.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right="531"/>
      </w:pPr>
      <w:r>
        <w:rPr>
          <w:rFonts w:cs="Calibri" w:hAnsi="Calibri" w:eastAsia="Calibri" w:ascii="Calibri"/>
          <w:sz w:val="22"/>
          <w:szCs w:val="22"/>
        </w:rPr>
        <w:t>1.Delivery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"/>
        <w:ind w:right="73"/>
      </w:pPr>
      <w:r>
        <w:rPr>
          <w:rFonts w:cs="Calibri" w:hAnsi="Calibri" w:eastAsia="Calibri" w:ascii="Calibri"/>
          <w:sz w:val="22"/>
          <w:szCs w:val="22"/>
        </w:rPr>
        <w:t>so   ware-(they</w:t>
      </w:r>
      <w:r>
        <w:rPr>
          <w:rFonts w:cs="Calibri" w:hAnsi="Calibri" w:eastAsia="Calibri" w:ascii="Calibri"/>
          <w:sz w:val="22"/>
          <w:szCs w:val="22"/>
        </w:rPr>
        <w:t> can calibrate in</w:t>
      </w:r>
      <w:r>
        <w:rPr>
          <w:rFonts w:cs="Calibri" w:hAnsi="Calibri" w:eastAsia="Calibri" w:ascii="Calibri"/>
          <w:sz w:val="22"/>
          <w:szCs w:val="22"/>
        </w:rPr>
        <w:t> every delivery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right="1360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"/>
        <w:ind w:right="163"/>
        <w:sectPr>
          <w:type w:val="continuous"/>
          <w:pgSz w:w="12240" w:h="15840"/>
          <w:pgMar w:top="1120" w:bottom="280" w:left="1320" w:right="1540"/>
          <w:cols w:num="5" w:equalWidth="off">
            <w:col w:w="2758" w:space="482"/>
            <w:col w:w="1296" w:space="339"/>
            <w:col w:w="1297" w:space="248"/>
            <w:col w:w="1183" w:space="317"/>
            <w:col w:w="1460"/>
          </w:cols>
        </w:sectPr>
      </w:pPr>
      <w:r>
        <w:rPr>
          <w:rFonts w:cs="Calibri" w:hAnsi="Calibri" w:eastAsia="Calibri" w:ascii="Calibri"/>
          <w:sz w:val="22"/>
          <w:szCs w:val="22"/>
        </w:rPr>
        <w:t>2.Plane air</w:t>
      </w:r>
      <w:r>
        <w:rPr>
          <w:rFonts w:cs="Calibri" w:hAnsi="Calibri" w:eastAsia="Calibri" w:ascii="Calibri"/>
          <w:sz w:val="22"/>
          <w:szCs w:val="22"/>
        </w:rPr>
        <w:t> route planner.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120" w:bottom="280" w:left="1320" w:right="15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1"/>
        <w:ind w:left="335" w:right="-40"/>
      </w:pPr>
      <w:r>
        <w:pict>
          <v:group style="position:absolute;margin-left:66.325pt;margin-top:80.575pt;width:469.6pt;height:645.85pt;mso-position-horizontal-relative:page;mso-position-vertical-relative:page;z-index:-761" coordorigin="1326,1611" coordsize="9392,12917">
            <v:shape style="position:absolute;left:9135;top:14512;width:1575;height:0" coordorigin="9135,14512" coordsize="1575,0" path="m9135,14512l10710,14512e" filled="f" stroked="t" strokeweight="0.85pt" strokecolor="#000000">
              <v:path arrowok="t"/>
            </v:shape>
            <v:shape style="position:absolute;left:10702;top:12780;width:0;height:1740" coordorigin="10702,12780" coordsize="0,1740" path="m10702,14520l10702,12780e" filled="f" stroked="t" strokeweight="0.85pt" strokecolor="#000000">
              <v:path arrowok="t"/>
            </v:shape>
            <v:shape style="position:absolute;left:7635;top:14512;width:1515;height:0" coordorigin="7635,14512" coordsize="1515,0" path="m7635,14512l9150,14512e" filled="f" stroked="t" strokeweight="0.85pt" strokecolor="#000000">
              <v:path arrowok="t"/>
            </v:shape>
            <v:shape style="position:absolute;left:9142;top:12780;width:0;height:1740" coordorigin="9142,12780" coordsize="0,1740" path="m9142,14520l9142,12780e" filled="f" stroked="t" strokeweight="0.85pt" strokecolor="#000000">
              <v:path arrowok="t"/>
            </v:shape>
            <v:shape style="position:absolute;left:6090;top:14512;width:1560;height:0" coordorigin="6090,14512" coordsize="1560,0" path="m6090,14512l7650,14512e" filled="f" stroked="t" strokeweight="0.85pt" strokecolor="#000000">
              <v:path arrowok="t"/>
            </v:shape>
            <v:shape style="position:absolute;left:7642;top:12780;width:0;height:1740" coordorigin="7642,12780" coordsize="0,1740" path="m7642,14520l7642,12780e" filled="f" stroked="t" strokeweight="0.85pt" strokecolor="#000000">
              <v:path arrowok="t"/>
            </v:shape>
            <v:shape style="position:absolute;left:4455;top:14512;width:1650;height:0" coordorigin="4455,14512" coordsize="1650,0" path="m4455,14512l6105,14512e" filled="f" stroked="t" strokeweight="0.85pt" strokecolor="#000000">
              <v:path arrowok="t"/>
            </v:shape>
            <v:shape style="position:absolute;left:6097;top:12780;width:0;height:1740" coordorigin="6097,12780" coordsize="0,1740" path="m6097,14520l6097,12780e" filled="f" stroked="t" strokeweight="0.85pt" strokecolor="#000000">
              <v:path arrowok="t"/>
            </v:shape>
            <v:shape style="position:absolute;left:2895;top:14512;width:1575;height:0" coordorigin="2895,14512" coordsize="1575,0" path="m2895,14512l4470,14512e" filled="f" stroked="t" strokeweight="0.85pt" strokecolor="#000000">
              <v:path arrowok="t"/>
            </v:shape>
            <v:shape style="position:absolute;left:4462;top:12780;width:0;height:1740" coordorigin="4462,12780" coordsize="0,1740" path="m4462,14520l4462,12780e" filled="f" stroked="t" strokeweight="0.85pt" strokecolor="#000000">
              <v:path arrowok="t"/>
            </v:shape>
            <v:shape style="position:absolute;left:1335;top:14512;width:1575;height:0" coordorigin="1335,14512" coordsize="1575,0" path="m1335,14512l2910,14512e" filled="f" stroked="t" strokeweight="0.85pt" strokecolor="#000000">
              <v:path arrowok="t"/>
            </v:shape>
            <v:shape style="position:absolute;left:1342;top:12780;width:0;height:1740" coordorigin="1342,12780" coordsize="0,1740" path="m1342,14520l1342,12780e" filled="f" stroked="t" strokeweight="0.85pt" strokecolor="#000000">
              <v:path arrowok="t"/>
            </v:shape>
            <v:shape style="position:absolute;left:2902;top:12780;width:0;height:1740" coordorigin="2902,12780" coordsize="0,1740" path="m2902,14520l2902,12780e" filled="f" stroked="t" strokeweight="0.85pt" strokecolor="#000000">
              <v:path arrowok="t"/>
            </v:shape>
            <v:shape style="position:absolute;left:9135;top:12787;width:1575;height:0" coordorigin="9135,12787" coordsize="1575,0" path="m9135,12787l10710,12787e" filled="f" stroked="t" strokeweight="0.85pt" strokecolor="#000000">
              <v:path arrowok="t"/>
            </v:shape>
            <v:shape style="position:absolute;left:10702;top:12495;width:0;height:300" coordorigin="10702,12495" coordsize="0,300" path="m10702,12795l10702,12495e" filled="f" stroked="t" strokeweight="0.85pt" strokecolor="#000000">
              <v:path arrowok="t"/>
            </v:shape>
            <v:shape style="position:absolute;left:7635;top:12787;width:1515;height:0" coordorigin="7635,12787" coordsize="1515,0" path="m7635,12787l9150,12787e" filled="f" stroked="t" strokeweight="0.85pt" strokecolor="#000000">
              <v:path arrowok="t"/>
            </v:shape>
            <v:shape style="position:absolute;left:9142;top:12495;width:0;height:300" coordorigin="9142,12495" coordsize="0,300" path="m9142,12795l9142,12495e" filled="f" stroked="t" strokeweight="0.85pt" strokecolor="#000000">
              <v:path arrowok="t"/>
            </v:shape>
            <v:shape style="position:absolute;left:6090;top:12787;width:1560;height:0" coordorigin="6090,12787" coordsize="1560,0" path="m6090,12787l7650,12787e" filled="f" stroked="t" strokeweight="0.85pt" strokecolor="#000000">
              <v:path arrowok="t"/>
            </v:shape>
            <v:shape style="position:absolute;left:7642;top:12495;width:0;height:300" coordorigin="7642,12495" coordsize="0,300" path="m7642,12795l7642,12495e" filled="f" stroked="t" strokeweight="0.85pt" strokecolor="#000000">
              <v:path arrowok="t"/>
            </v:shape>
            <v:shape style="position:absolute;left:4455;top:12787;width:1650;height:0" coordorigin="4455,12787" coordsize="1650,0" path="m4455,12787l6105,12787e" filled="f" stroked="t" strokeweight="0.85pt" strokecolor="#000000">
              <v:path arrowok="t"/>
            </v:shape>
            <v:shape style="position:absolute;left:6097;top:12495;width:0;height:300" coordorigin="6097,12495" coordsize="0,300" path="m6097,12795l6097,12495e" filled="f" stroked="t" strokeweight="0.85pt" strokecolor="#000000">
              <v:path arrowok="t"/>
            </v:shape>
            <v:shape style="position:absolute;left:2895;top:12787;width:1575;height:0" coordorigin="2895,12787" coordsize="1575,0" path="m2895,12787l4470,12787e" filled="f" stroked="t" strokeweight="0.85pt" strokecolor="#000000">
              <v:path arrowok="t"/>
            </v:shape>
            <v:shape style="position:absolute;left:4462;top:12495;width:0;height:300" coordorigin="4462,12495" coordsize="0,300" path="m4462,12795l4462,12495e" filled="f" stroked="t" strokeweight="0.85pt" strokecolor="#000000">
              <v:path arrowok="t"/>
            </v:shape>
            <v:shape style="position:absolute;left:1335;top:12787;width:1575;height:0" coordorigin="1335,12787" coordsize="1575,0" path="m1335,12787l2910,12787e" filled="f" stroked="t" strokeweight="0.85pt" strokecolor="#000000">
              <v:path arrowok="t"/>
            </v:shape>
            <v:shape style="position:absolute;left:1342;top:12495;width:0;height:300" coordorigin="1342,12495" coordsize="0,300" path="m1342,12795l1342,12495e" filled="f" stroked="t" strokeweight="0.85pt" strokecolor="#000000">
              <v:path arrowok="t"/>
            </v:shape>
            <v:shape style="position:absolute;left:2902;top:12495;width:0;height:300" coordorigin="2902,12495" coordsize="0,300" path="m2902,12795l2902,12495e" filled="f" stroked="t" strokeweight="0.85pt" strokecolor="#000000">
              <v:path arrowok="t"/>
            </v:shape>
            <v:shape style="position:absolute;left:9135;top:12502;width:1575;height:0" coordorigin="9135,12502" coordsize="1575,0" path="m9135,12502l10710,12502e" filled="f" stroked="t" strokeweight="0.85pt" strokecolor="#000000">
              <v:path arrowok="t"/>
            </v:shape>
            <v:shape style="position:absolute;left:10702;top:12210;width:0;height:300" coordorigin="10702,12210" coordsize="0,300" path="m10702,12510l10702,12210e" filled="f" stroked="t" strokeweight="0.85pt" strokecolor="#000000">
              <v:path arrowok="t"/>
            </v:shape>
            <v:shape style="position:absolute;left:7635;top:12502;width:1515;height:0" coordorigin="7635,12502" coordsize="1515,0" path="m7635,12502l9150,12502e" filled="f" stroked="t" strokeweight="0.85pt" strokecolor="#000000">
              <v:path arrowok="t"/>
            </v:shape>
            <v:shape style="position:absolute;left:9142;top:12210;width:0;height:300" coordorigin="9142,12210" coordsize="0,300" path="m9142,12510l9142,12210e" filled="f" stroked="t" strokeweight="0.85pt" strokecolor="#000000">
              <v:path arrowok="t"/>
            </v:shape>
            <v:shape style="position:absolute;left:6090;top:12502;width:1560;height:0" coordorigin="6090,12502" coordsize="1560,0" path="m6090,12502l7650,12502e" filled="f" stroked="t" strokeweight="0.85pt" strokecolor="#000000">
              <v:path arrowok="t"/>
            </v:shape>
            <v:shape style="position:absolute;left:7642;top:12210;width:0;height:300" coordorigin="7642,12210" coordsize="0,300" path="m7642,12510l7642,12210e" filled="f" stroked="t" strokeweight="0.85pt" strokecolor="#000000">
              <v:path arrowok="t"/>
            </v:shape>
            <v:shape style="position:absolute;left:4455;top:12502;width:1650;height:0" coordorigin="4455,12502" coordsize="1650,0" path="m4455,12502l6105,12502e" filled="f" stroked="t" strokeweight="0.85pt" strokecolor="#000000">
              <v:path arrowok="t"/>
            </v:shape>
            <v:shape style="position:absolute;left:6097;top:12210;width:0;height:300" coordorigin="6097,12210" coordsize="0,300" path="m6097,12510l6097,12210e" filled="f" stroked="t" strokeweight="0.85pt" strokecolor="#000000">
              <v:path arrowok="t"/>
            </v:shape>
            <v:shape style="position:absolute;left:2895;top:12502;width:1575;height:0" coordorigin="2895,12502" coordsize="1575,0" path="m2895,12502l4470,12502e" filled="f" stroked="t" strokeweight="0.85pt" strokecolor="#000000">
              <v:path arrowok="t"/>
            </v:shape>
            <v:shape style="position:absolute;left:4462;top:12210;width:0;height:300" coordorigin="4462,12210" coordsize="0,300" path="m4462,12510l4462,12210e" filled="f" stroked="t" strokeweight="0.85pt" strokecolor="#000000">
              <v:path arrowok="t"/>
            </v:shape>
            <v:shape style="position:absolute;left:1335;top:12502;width:1575;height:0" coordorigin="1335,12502" coordsize="1575,0" path="m1335,12502l2910,12502e" filled="f" stroked="t" strokeweight="0.85pt" strokecolor="#000000">
              <v:path arrowok="t"/>
            </v:shape>
            <v:shape style="position:absolute;left:1342;top:12210;width:0;height:300" coordorigin="1342,12210" coordsize="0,300" path="m1342,12510l1342,12210e" filled="f" stroked="t" strokeweight="0.85pt" strokecolor="#000000">
              <v:path arrowok="t"/>
            </v:shape>
            <v:shape style="position:absolute;left:2902;top:12210;width:0;height:300" coordorigin="2902,12210" coordsize="0,300" path="m2902,12510l2902,12210e" filled="f" stroked="t" strokeweight="0.85pt" strokecolor="#000000">
              <v:path arrowok="t"/>
            </v:shape>
            <v:shape style="position:absolute;left:9135;top:12217;width:1575;height:0" coordorigin="9135,12217" coordsize="1575,0" path="m9135,12217l10710,12217e" filled="f" stroked="t" strokeweight="0.85pt" strokecolor="#000000">
              <v:path arrowok="t"/>
            </v:shape>
            <v:shape style="position:absolute;left:10702;top:8955;width:0;height:3270" coordorigin="10702,8955" coordsize="0,3270" path="m10702,12225l10702,8955e" filled="f" stroked="t" strokeweight="0.85pt" strokecolor="#000000">
              <v:path arrowok="t"/>
            </v:shape>
            <v:shape style="position:absolute;left:7635;top:12217;width:1515;height:0" coordorigin="7635,12217" coordsize="1515,0" path="m7635,12217l9150,12217e" filled="f" stroked="t" strokeweight="0.85pt" strokecolor="#000000">
              <v:path arrowok="t"/>
            </v:shape>
            <v:shape style="position:absolute;left:9142;top:8955;width:0;height:3270" coordorigin="9142,8955" coordsize="0,3270" path="m9142,12225l9142,8955e" filled="f" stroked="t" strokeweight="0.85pt" strokecolor="#000000">
              <v:path arrowok="t"/>
            </v:shape>
            <v:shape style="position:absolute;left:6090;top:12217;width:1560;height:0" coordorigin="6090,12217" coordsize="1560,0" path="m6090,12217l7650,12217e" filled="f" stroked="t" strokeweight="0.85pt" strokecolor="#000000">
              <v:path arrowok="t"/>
            </v:shape>
            <v:shape style="position:absolute;left:7642;top:8955;width:0;height:3270" coordorigin="7642,8955" coordsize="0,3270" path="m7642,12225l7642,8955e" filled="f" stroked="t" strokeweight="0.85pt" strokecolor="#000000">
              <v:path arrowok="t"/>
            </v:shape>
            <v:shape style="position:absolute;left:4455;top:12217;width:1650;height:0" coordorigin="4455,12217" coordsize="1650,0" path="m4455,12217l6105,12217e" filled="f" stroked="t" strokeweight="0.85pt" strokecolor="#000000">
              <v:path arrowok="t"/>
            </v:shape>
            <v:shape style="position:absolute;left:6097;top:8955;width:0;height:3270" coordorigin="6097,8955" coordsize="0,3270" path="m6097,12225l6097,8955e" filled="f" stroked="t" strokeweight="0.85pt" strokecolor="#000000">
              <v:path arrowok="t"/>
            </v:shape>
            <v:shape style="position:absolute;left:2895;top:12217;width:1575;height:0" coordorigin="2895,12217" coordsize="1575,0" path="m2895,12217l4470,12217e" filled="f" stroked="t" strokeweight="0.85pt" strokecolor="#000000">
              <v:path arrowok="t"/>
            </v:shape>
            <v:shape style="position:absolute;left:4462;top:8955;width:0;height:3270" coordorigin="4462,8955" coordsize="0,3270" path="m4462,12225l4462,8955e" filled="f" stroked="t" strokeweight="0.85pt" strokecolor="#000000">
              <v:path arrowok="t"/>
            </v:shape>
            <v:shape style="position:absolute;left:1335;top:12217;width:1575;height:0" coordorigin="1335,12217" coordsize="1575,0" path="m1335,12217l2910,12217e" filled="f" stroked="t" strokeweight="0.85pt" strokecolor="#000000">
              <v:path arrowok="t"/>
            </v:shape>
            <v:shape style="position:absolute;left:1342;top:8955;width:0;height:3270" coordorigin="1342,8955" coordsize="0,3270" path="m1342,12225l1342,8955e" filled="f" stroked="t" strokeweight="0.85pt" strokecolor="#000000">
              <v:path arrowok="t"/>
            </v:shape>
            <v:shape style="position:absolute;left:2902;top:8955;width:0;height:3270" coordorigin="2902,8955" coordsize="0,3270" path="m2902,12225l2902,8955e" filled="f" stroked="t" strokeweight="0.85pt" strokecolor="#000000">
              <v:path arrowok="t"/>
            </v:shape>
            <v:shape style="position:absolute;left:9135;top:8962;width:1575;height:0" coordorigin="9135,8962" coordsize="1575,0" path="m9135,8962l10710,8962e" filled="f" stroked="t" strokeweight="0.85pt" strokecolor="#000000">
              <v:path arrowok="t"/>
            </v:shape>
            <v:shape style="position:absolute;left:10702;top:5700;width:0;height:3270" coordorigin="10702,5700" coordsize="0,3270" path="m10702,8970l10702,5700e" filled="f" stroked="t" strokeweight="0.85pt" strokecolor="#000000">
              <v:path arrowok="t"/>
            </v:shape>
            <v:shape style="position:absolute;left:7635;top:8962;width:1515;height:0" coordorigin="7635,8962" coordsize="1515,0" path="m7635,8962l9150,8962e" filled="f" stroked="t" strokeweight="0.85pt" strokecolor="#000000">
              <v:path arrowok="t"/>
            </v:shape>
            <v:shape style="position:absolute;left:9142;top:5700;width:0;height:3270" coordorigin="9142,5700" coordsize="0,3270" path="m9142,8970l9142,5700e" filled="f" stroked="t" strokeweight="0.85pt" strokecolor="#000000">
              <v:path arrowok="t"/>
            </v:shape>
            <v:shape style="position:absolute;left:6090;top:8962;width:1560;height:0" coordorigin="6090,8962" coordsize="1560,0" path="m6090,8962l7650,8962e" filled="f" stroked="t" strokeweight="0.85pt" strokecolor="#000000">
              <v:path arrowok="t"/>
            </v:shape>
            <v:shape style="position:absolute;left:7642;top:5700;width:0;height:3270" coordorigin="7642,5700" coordsize="0,3270" path="m7642,8970l7642,5700e" filled="f" stroked="t" strokeweight="0.85pt" strokecolor="#000000">
              <v:path arrowok="t"/>
            </v:shape>
            <v:shape style="position:absolute;left:4455;top:8962;width:1650;height:0" coordorigin="4455,8962" coordsize="1650,0" path="m4455,8962l6105,8962e" filled="f" stroked="t" strokeweight="0.85pt" strokecolor="#000000">
              <v:path arrowok="t"/>
            </v:shape>
            <v:shape style="position:absolute;left:6097;top:5700;width:0;height:3270" coordorigin="6097,5700" coordsize="0,3270" path="m6097,8970l6097,5700e" filled="f" stroked="t" strokeweight="0.85pt" strokecolor="#000000">
              <v:path arrowok="t"/>
            </v:shape>
            <v:shape style="position:absolute;left:2895;top:8962;width:1575;height:0" coordorigin="2895,8962" coordsize="1575,0" path="m2895,8962l4470,8962e" filled="f" stroked="t" strokeweight="0.85pt" strokecolor="#000000">
              <v:path arrowok="t"/>
            </v:shape>
            <v:shape style="position:absolute;left:4462;top:5700;width:0;height:3270" coordorigin="4462,5700" coordsize="0,3270" path="m4462,8970l4462,5700e" filled="f" stroked="t" strokeweight="0.85pt" strokecolor="#000000">
              <v:path arrowok="t"/>
            </v:shape>
            <v:shape style="position:absolute;left:1335;top:8962;width:1575;height:0" coordorigin="1335,8962" coordsize="1575,0" path="m1335,8962l2910,8962e" filled="f" stroked="t" strokeweight="0.85pt" strokecolor="#000000">
              <v:path arrowok="t"/>
            </v:shape>
            <v:shape style="position:absolute;left:1342;top:5700;width:0;height:3270" coordorigin="1342,5700" coordsize="0,3270" path="m1342,8970l1342,5700e" filled="f" stroked="t" strokeweight="0.85pt" strokecolor="#000000">
              <v:path arrowok="t"/>
            </v:shape>
            <v:shape style="position:absolute;left:2902;top:5700;width:0;height:3270" coordorigin="2902,5700" coordsize="0,3270" path="m2902,8970l2902,5700e" filled="f" stroked="t" strokeweight="0.85pt" strokecolor="#000000">
              <v:path arrowok="t"/>
            </v:shape>
            <v:shape style="position:absolute;left:9135;top:5707;width:1575;height:0" coordorigin="9135,5707" coordsize="1575,0" path="m9135,5707l10710,5707e" filled="f" stroked="t" strokeweight="0.85pt" strokecolor="#000000">
              <v:path arrowok="t"/>
            </v:shape>
            <v:shape style="position:absolute;left:10702;top:2175;width:0;height:3540" coordorigin="10702,2175" coordsize="0,3540" path="m10702,5715l10702,2175e" filled="f" stroked="t" strokeweight="0.85pt" strokecolor="#000000">
              <v:path arrowok="t"/>
            </v:shape>
            <v:shape style="position:absolute;left:7635;top:5707;width:1515;height:0" coordorigin="7635,5707" coordsize="1515,0" path="m7635,5707l9150,5707e" filled="f" stroked="t" strokeweight="0.85pt" strokecolor="#000000">
              <v:path arrowok="t"/>
            </v:shape>
            <v:shape style="position:absolute;left:9142;top:2175;width:0;height:3540" coordorigin="9142,2175" coordsize="0,3540" path="m9142,5715l9142,2175e" filled="f" stroked="t" strokeweight="0.85pt" strokecolor="#000000">
              <v:path arrowok="t"/>
            </v:shape>
            <v:shape style="position:absolute;left:6090;top:5707;width:1560;height:0" coordorigin="6090,5707" coordsize="1560,0" path="m6090,5707l7650,5707e" filled="f" stroked="t" strokeweight="0.85pt" strokecolor="#000000">
              <v:path arrowok="t"/>
            </v:shape>
            <v:shape style="position:absolute;left:7642;top:2175;width:0;height:3540" coordorigin="7642,2175" coordsize="0,3540" path="m7642,5715l7642,2175e" filled="f" stroked="t" strokeweight="0.85pt" strokecolor="#000000">
              <v:path arrowok="t"/>
            </v:shape>
            <v:shape style="position:absolute;left:4455;top:5707;width:1650;height:0" coordorigin="4455,5707" coordsize="1650,0" path="m4455,5707l6105,5707e" filled="f" stroked="t" strokeweight="0.85pt" strokecolor="#000000">
              <v:path arrowok="t"/>
            </v:shape>
            <v:shape style="position:absolute;left:6097;top:2175;width:0;height:3540" coordorigin="6097,2175" coordsize="0,3540" path="m6097,5715l6097,2175e" filled="f" stroked="t" strokeweight="0.85pt" strokecolor="#000000">
              <v:path arrowok="t"/>
            </v:shape>
            <v:shape style="position:absolute;left:2895;top:5707;width:1575;height:0" coordorigin="2895,5707" coordsize="1575,0" path="m2895,5707l4470,5707e" filled="f" stroked="t" strokeweight="0.85pt" strokecolor="#000000">
              <v:path arrowok="t"/>
            </v:shape>
            <v:shape style="position:absolute;left:4462;top:2175;width:0;height:3540" coordorigin="4462,2175" coordsize="0,3540" path="m4462,5715l4462,2175e" filled="f" stroked="t" strokeweight="0.85pt" strokecolor="#000000">
              <v:path arrowok="t"/>
            </v:shape>
            <v:shape style="position:absolute;left:1335;top:5707;width:1575;height:0" coordorigin="1335,5707" coordsize="1575,0" path="m1335,5707l2910,5707e" filled="f" stroked="t" strokeweight="0.85pt" strokecolor="#000000">
              <v:path arrowok="t"/>
            </v:shape>
            <v:shape style="position:absolute;left:1342;top:2175;width:0;height:3540" coordorigin="1342,2175" coordsize="0,3540" path="m1342,5715l1342,2175e" filled="f" stroked="t" strokeweight="0.85pt" strokecolor="#000000">
              <v:path arrowok="t"/>
            </v:shape>
            <v:shape style="position:absolute;left:2902;top:2175;width:0;height:3540" coordorigin="2902,2175" coordsize="0,3540" path="m2902,5715l2902,2175e" filled="f" stroked="t" strokeweight="0.85pt" strokecolor="#000000">
              <v:path arrowok="t"/>
            </v:shape>
            <v:shape style="position:absolute;left:9135;top:2182;width:1575;height:0" coordorigin="9135,2182" coordsize="1575,0" path="m9135,2182l10710,2182e" filled="f" stroked="t" strokeweight="0.85pt" strokecolor="#000000">
              <v:path arrowok="t"/>
            </v:shape>
            <v:shape style="position:absolute;left:9135;top:1627;width:1575;height:0" coordorigin="9135,1627" coordsize="1575,0" path="m9135,1627l10710,1627e" filled="f" stroked="t" strokeweight="0.85pt" strokecolor="#000000">
              <v:path arrowok="t"/>
            </v:shape>
            <v:shape style="position:absolute;left:10702;top:1620;width:0;height:570" coordorigin="10702,1620" coordsize="0,570" path="m10702,2190l10702,1620e" filled="f" stroked="t" strokeweight="0.85pt" strokecolor="#000000">
              <v:path arrowok="t"/>
            </v:shape>
            <v:shape style="position:absolute;left:7635;top:1627;width:1515;height:0" coordorigin="7635,1627" coordsize="1515,0" path="m7635,1627l9150,1627e" filled="f" stroked="t" strokeweight="0.85pt" strokecolor="#000000">
              <v:path arrowok="t"/>
            </v:shape>
            <v:shape style="position:absolute;left:7635;top:2182;width:1515;height:0" coordorigin="7635,2182" coordsize="1515,0" path="m7635,2182l9150,2182e" filled="f" stroked="t" strokeweight="0.85pt" strokecolor="#000000">
              <v:path arrowok="t"/>
            </v:shape>
            <v:shape style="position:absolute;left:9142;top:1620;width:0;height:570" coordorigin="9142,1620" coordsize="0,570" path="m9142,2190l9142,1620e" filled="f" stroked="t" strokeweight="0.85pt" strokecolor="#000000">
              <v:path arrowok="t"/>
            </v:shape>
            <v:shape style="position:absolute;left:6090;top:1627;width:1560;height:0" coordorigin="6090,1627" coordsize="1560,0" path="m6090,1627l7650,1627e" filled="f" stroked="t" strokeweight="0.85pt" strokecolor="#000000">
              <v:path arrowok="t"/>
            </v:shape>
            <v:shape style="position:absolute;left:6090;top:2182;width:1560;height:0" coordorigin="6090,2182" coordsize="1560,0" path="m6090,2182l7650,2182e" filled="f" stroked="t" strokeweight="0.85pt" strokecolor="#000000">
              <v:path arrowok="t"/>
            </v:shape>
            <v:shape style="position:absolute;left:7642;top:1620;width:0;height:570" coordorigin="7642,1620" coordsize="0,570" path="m7642,2190l7642,1620e" filled="f" stroked="t" strokeweight="0.85pt" strokecolor="#000000">
              <v:path arrowok="t"/>
            </v:shape>
            <v:shape style="position:absolute;left:4455;top:1627;width:1650;height:0" coordorigin="4455,1627" coordsize="1650,0" path="m4455,1627l6105,1627e" filled="f" stroked="t" strokeweight="0.85pt" strokecolor="#000000">
              <v:path arrowok="t"/>
            </v:shape>
            <v:shape style="position:absolute;left:4455;top:2182;width:1650;height:0" coordorigin="4455,2182" coordsize="1650,0" path="m4455,2182l6105,2182e" filled="f" stroked="t" strokeweight="0.85pt" strokecolor="#000000">
              <v:path arrowok="t"/>
            </v:shape>
            <v:shape style="position:absolute;left:6097;top:1620;width:0;height:570" coordorigin="6097,1620" coordsize="0,570" path="m6097,2190l6097,1620e" filled="f" stroked="t" strokeweight="0.85pt" strokecolor="#000000">
              <v:path arrowok="t"/>
            </v:shape>
            <v:shape style="position:absolute;left:2895;top:1627;width:1575;height:0" coordorigin="2895,1627" coordsize="1575,0" path="m2895,1627l4470,1627e" filled="f" stroked="t" strokeweight="0.85pt" strokecolor="#000000">
              <v:path arrowok="t"/>
            </v:shape>
            <v:shape style="position:absolute;left:2895;top:2182;width:1575;height:0" coordorigin="2895,2182" coordsize="1575,0" path="m2895,2182l4470,2182e" filled="f" stroked="t" strokeweight="0.85pt" strokecolor="#000000">
              <v:path arrowok="t"/>
            </v:shape>
            <v:shape style="position:absolute;left:4462;top:1620;width:0;height:570" coordorigin="4462,1620" coordsize="0,570" path="m4462,2190l4462,1620e" filled="f" stroked="t" strokeweight="0.85pt" strokecolor="#000000">
              <v:path arrowok="t"/>
            </v:shape>
            <v:shape style="position:absolute;left:1335;top:1627;width:1575;height:0" coordorigin="1335,1627" coordsize="1575,0" path="m1335,1627l2910,1627e" filled="f" stroked="t" strokeweight="0.85pt" strokecolor="#000000">
              <v:path arrowok="t"/>
            </v:shape>
            <v:shape style="position:absolute;left:1335;top:2182;width:1575;height:0" coordorigin="1335,2182" coordsize="1575,0" path="m1335,2182l2910,2182e" filled="f" stroked="t" strokeweight="0.85pt" strokecolor="#000000">
              <v:path arrowok="t"/>
            </v:shape>
            <v:shape style="position:absolute;left:1342;top:1620;width:0;height:570" coordorigin="1342,1620" coordsize="0,570" path="m1342,2190l1342,1620e" filled="f" stroked="t" strokeweight="0.85pt" strokecolor="#000000">
              <v:path arrowok="t"/>
            </v:shape>
            <v:shape style="position:absolute;left:2902;top:1620;width:0;height:570" coordorigin="2902,1620" coordsize="0,570" path="m2902,2190l2902,1620e" filled="f" stroked="t" strokeweight="0.8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2"/>
          <w:szCs w:val="22"/>
        </w:rPr>
        <w:t>Best First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"/>
        <w:ind w:left="444" w:right="87"/>
      </w:pPr>
      <w:r>
        <w:rPr>
          <w:rFonts w:cs="Calibri" w:hAnsi="Calibri" w:eastAsia="Calibri" w:ascii="Calibri"/>
          <w:b/>
          <w:sz w:val="22"/>
          <w:szCs w:val="22"/>
        </w:rPr>
        <w:t>Search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right="-6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Search</w:t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1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</w:t>
      </w:r>
      <w:r>
        <w:rPr>
          <w:rFonts w:cs="Calibri" w:hAnsi="Calibri" w:eastAsia="Calibri" w:ascii="Calibri"/>
          <w:sz w:val="20"/>
          <w:szCs w:val="20"/>
        </w:rPr>
        <w:t>Best ﬁrst</w:t>
      </w:r>
    </w:p>
    <w:p>
      <w:pPr>
        <w:rPr>
          <w:rFonts w:cs="Calibri" w:hAnsi="Calibri" w:eastAsia="Calibri" w:ascii="Calibri"/>
          <w:sz w:val="20"/>
          <w:szCs w:val="20"/>
        </w:rPr>
        <w:jc w:val="both"/>
        <w:spacing w:before="8" w:lineRule="exact" w:line="240"/>
        <w:ind w:right="-37"/>
      </w:pPr>
      <w:r>
        <w:rPr>
          <w:rFonts w:cs="Calibri" w:hAnsi="Calibri" w:eastAsia="Calibri" w:ascii="Calibri"/>
          <w:sz w:val="20"/>
          <w:szCs w:val="20"/>
        </w:rPr>
        <w:t>search can switch</w:t>
      </w:r>
      <w:r>
        <w:rPr>
          <w:rFonts w:cs="Calibri" w:hAnsi="Calibri" w:eastAsia="Calibri" w:ascii="Calibri"/>
          <w:sz w:val="20"/>
          <w:szCs w:val="20"/>
        </w:rPr>
        <w:t> between BFS and</w:t>
      </w:r>
      <w:r>
        <w:rPr>
          <w:rFonts w:cs="Calibri" w:hAnsi="Calibri" w:eastAsia="Calibri" w:ascii="Calibri"/>
          <w:sz w:val="20"/>
          <w:szCs w:val="20"/>
        </w:rPr>
        <w:t> DFS by gaining</w:t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right="153"/>
      </w:pPr>
      <w:r>
        <w:rPr>
          <w:rFonts w:cs="Calibri" w:hAnsi="Calibri" w:eastAsia="Calibri" w:ascii="Calibri"/>
          <w:sz w:val="20"/>
          <w:szCs w:val="20"/>
        </w:rPr>
        <w:t>the advantages</w:t>
      </w:r>
      <w:r>
        <w:rPr>
          <w:rFonts w:cs="Calibri" w:hAnsi="Calibri" w:eastAsia="Calibri" w:ascii="Calibri"/>
          <w:sz w:val="20"/>
          <w:szCs w:val="20"/>
        </w:rPr>
        <w:t> of both the</w:t>
      </w:r>
      <w:r>
        <w:rPr>
          <w:rFonts w:cs="Calibri" w:hAnsi="Calibri" w:eastAsia="Calibri" w:ascii="Calibri"/>
          <w:sz w:val="20"/>
          <w:szCs w:val="20"/>
        </w:rPr>
        <w:t> algorithms.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right="-40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BFS always</w:t>
      </w:r>
      <w:r>
        <w:rPr>
          <w:rFonts w:cs="Calibri" w:hAnsi="Calibri" w:eastAsia="Calibri" w:ascii="Calibri"/>
          <w:sz w:val="22"/>
          <w:szCs w:val="22"/>
        </w:rPr>
        <w:t> chooses the</w:t>
      </w:r>
      <w:r>
        <w:rPr>
          <w:rFonts w:cs="Calibri" w:hAnsi="Calibri" w:eastAsia="Calibri" w:ascii="Calibri"/>
          <w:sz w:val="22"/>
          <w:szCs w:val="22"/>
        </w:rPr>
        <w:t> best path at</w:t>
      </w:r>
      <w:r>
        <w:rPr>
          <w:rFonts w:cs="Calibri" w:hAnsi="Calibri" w:eastAsia="Calibri" w:ascii="Calibri"/>
          <w:sz w:val="22"/>
          <w:szCs w:val="22"/>
        </w:rPr>
        <w:t> that moment.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right="-36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1.As it takes</w:t>
      </w:r>
      <w:r>
        <w:rPr>
          <w:rFonts w:cs="Calibri" w:hAnsi="Calibri" w:eastAsia="Calibri" w:ascii="Calibri"/>
          <w:sz w:val="22"/>
          <w:szCs w:val="22"/>
        </w:rPr>
        <w:t> decision on</w:t>
      </w:r>
      <w:r>
        <w:rPr>
          <w:rFonts w:cs="Calibri" w:hAnsi="Calibri" w:eastAsia="Calibri" w:ascii="Calibri"/>
          <w:sz w:val="22"/>
          <w:szCs w:val="22"/>
        </w:rPr>
        <w:t> each and</w:t>
      </w:r>
      <w:r>
        <w:rPr>
          <w:rFonts w:cs="Calibri" w:hAnsi="Calibri" w:eastAsia="Calibri" w:ascii="Calibri"/>
          <w:sz w:val="22"/>
          <w:szCs w:val="22"/>
        </w:rPr>
        <w:t> every state , it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40"/>
      </w:pPr>
      <w:r>
        <w:rPr>
          <w:rFonts w:cs="Calibri" w:hAnsi="Calibri" w:eastAsia="Calibri" w:ascii="Calibri"/>
          <w:sz w:val="22"/>
          <w:szCs w:val="22"/>
        </w:rPr>
        <w:t>may end up in</w:t>
      </w:r>
      <w:r>
        <w:rPr>
          <w:rFonts w:cs="Calibri" w:hAnsi="Calibri" w:eastAsia="Calibri" w:ascii="Calibri"/>
          <w:sz w:val="22"/>
          <w:szCs w:val="22"/>
        </w:rPr>
        <w:t> a loop.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right="470"/>
      </w:pPr>
      <w:r>
        <w:br w:type="column"/>
      </w:r>
      <w:r>
        <w:rPr>
          <w:rFonts w:cs="Calibri" w:hAnsi="Calibri" w:eastAsia="Calibri" w:ascii="Calibri"/>
          <w:color w:val="282829"/>
          <w:sz w:val="22"/>
          <w:szCs w:val="22"/>
        </w:rPr>
        <w:t>1.GPS</w:t>
      </w:r>
      <w:r>
        <w:rPr>
          <w:rFonts w:cs="Calibri" w:hAnsi="Calibri" w:eastAsia="Calibri" w:ascii="Calibri"/>
          <w:color w:val="282829"/>
          <w:sz w:val="22"/>
          <w:szCs w:val="22"/>
        </w:rPr>
        <w:t> Naviga  on</w:t>
      </w:r>
      <w:r>
        <w:rPr>
          <w:rFonts w:cs="Calibri" w:hAnsi="Calibri" w:eastAsia="Calibri" w:ascii="Calibri"/>
          <w:color w:val="282829"/>
          <w:sz w:val="22"/>
          <w:szCs w:val="22"/>
        </w:rPr>
        <w:t> systems.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color w:val="282829"/>
          <w:sz w:val="22"/>
          <w:szCs w:val="22"/>
        </w:rPr>
        <w:t>2.Web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sectPr>
          <w:type w:val="continuous"/>
          <w:pgSz w:w="12240" w:h="15840"/>
          <w:pgMar w:top="1120" w:bottom="280" w:left="1320" w:right="1540"/>
          <w:cols w:num="6" w:equalWidth="off">
            <w:col w:w="1213" w:space="467"/>
            <w:col w:w="826" w:space="734"/>
            <w:col w:w="1425" w:space="210"/>
            <w:col w:w="1236" w:space="309"/>
            <w:col w:w="1264" w:space="236"/>
            <w:col w:w="1460"/>
          </w:cols>
        </w:sectPr>
      </w:pPr>
      <w:r>
        <w:rPr>
          <w:rFonts w:cs="Calibri" w:hAnsi="Calibri" w:eastAsia="Calibri" w:ascii="Calibri"/>
          <w:color w:val="282829"/>
          <w:sz w:val="22"/>
          <w:szCs w:val="22"/>
        </w:rPr>
        <w:t>Crawlers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560" w:right="-60"/>
      </w:pPr>
      <w:r>
        <w:pict>
          <v:group style="position:absolute;margin-left:66.325pt;margin-top:13.075pt;width:469.6pt;height:626.35pt;mso-position-horizontal-relative:page;mso-position-vertical-relative:page;z-index:-760" coordorigin="1326,261" coordsize="9392,12527">
            <v:shape style="position:absolute;left:9135;top:12772;width:1575;height:0" coordorigin="9135,12772" coordsize="1575,0" path="m9135,12772l10710,12772e" filled="f" stroked="t" strokeweight="0.85pt" strokecolor="#000000">
              <v:path arrowok="t"/>
            </v:shape>
            <v:shape style="position:absolute;left:10702;top:12480;width:0;height:300" coordorigin="10702,12480" coordsize="0,300" path="m10702,12780l10702,12480e" filled="f" stroked="t" strokeweight="0.85pt" strokecolor="#000000">
              <v:path arrowok="t"/>
            </v:shape>
            <v:shape style="position:absolute;left:7635;top:12772;width:1515;height:0" coordorigin="7635,12772" coordsize="1515,0" path="m7635,12772l9150,12772e" filled="f" stroked="t" strokeweight="0.85pt" strokecolor="#000000">
              <v:path arrowok="t"/>
            </v:shape>
            <v:shape style="position:absolute;left:9142;top:12480;width:0;height:300" coordorigin="9142,12480" coordsize="0,300" path="m9142,12780l9142,12480e" filled="f" stroked="t" strokeweight="0.85pt" strokecolor="#000000">
              <v:path arrowok="t"/>
            </v:shape>
            <v:shape style="position:absolute;left:6090;top:12772;width:1560;height:0" coordorigin="6090,12772" coordsize="1560,0" path="m6090,12772l7650,12772e" filled="f" stroked="t" strokeweight="0.85pt" strokecolor="#000000">
              <v:path arrowok="t"/>
            </v:shape>
            <v:shape style="position:absolute;left:7642;top:12480;width:0;height:300" coordorigin="7642,12480" coordsize="0,300" path="m7642,12780l7642,12480e" filled="f" stroked="t" strokeweight="0.85pt" strokecolor="#000000">
              <v:path arrowok="t"/>
            </v:shape>
            <v:shape style="position:absolute;left:4455;top:12772;width:1650;height:0" coordorigin="4455,12772" coordsize="1650,0" path="m4455,12772l6105,12772e" filled="f" stroked="t" strokeweight="0.85pt" strokecolor="#000000">
              <v:path arrowok="t"/>
            </v:shape>
            <v:shape style="position:absolute;left:6097;top:12480;width:0;height:300" coordorigin="6097,12480" coordsize="0,300" path="m6097,12780l6097,12480e" filled="f" stroked="t" strokeweight="0.85pt" strokecolor="#000000">
              <v:path arrowok="t"/>
            </v:shape>
            <v:shape style="position:absolute;left:2895;top:12772;width:1575;height:0" coordorigin="2895,12772" coordsize="1575,0" path="m2895,12772l4470,12772e" filled="f" stroked="t" strokeweight="0.85pt" strokecolor="#000000">
              <v:path arrowok="t"/>
            </v:shape>
            <v:shape style="position:absolute;left:4462;top:12480;width:0;height:300" coordorigin="4462,12480" coordsize="0,300" path="m4462,12780l4462,12480e" filled="f" stroked="t" strokeweight="0.85pt" strokecolor="#000000">
              <v:path arrowok="t"/>
            </v:shape>
            <v:shape style="position:absolute;left:1335;top:12772;width:1575;height:0" coordorigin="1335,12772" coordsize="1575,0" path="m1335,12772l2910,12772e" filled="f" stroked="t" strokeweight="0.85pt" strokecolor="#000000">
              <v:path arrowok="t"/>
            </v:shape>
            <v:shape style="position:absolute;left:1342;top:12480;width:0;height:300" coordorigin="1342,12480" coordsize="0,300" path="m1342,12780l1342,12480e" filled="f" stroked="t" strokeweight="0.85pt" strokecolor="#000000">
              <v:path arrowok="t"/>
            </v:shape>
            <v:shape style="position:absolute;left:2902;top:12480;width:0;height:300" coordorigin="2902,12480" coordsize="0,300" path="m2902,12780l2902,12480e" filled="f" stroked="t" strokeweight="0.85pt" strokecolor="#000000">
              <v:path arrowok="t"/>
            </v:shape>
            <v:shape style="position:absolute;left:9135;top:12487;width:1575;height:0" coordorigin="9135,12487" coordsize="1575,0" path="m9135,12487l10710,12487e" filled="f" stroked="t" strokeweight="0.85pt" strokecolor="#000000">
              <v:path arrowok="t"/>
            </v:shape>
            <v:shape style="position:absolute;left:10702;top:12195;width:0;height:300" coordorigin="10702,12195" coordsize="0,300" path="m10702,12495l10702,12195e" filled="f" stroked="t" strokeweight="0.85pt" strokecolor="#000000">
              <v:path arrowok="t"/>
            </v:shape>
            <v:shape style="position:absolute;left:7635;top:12487;width:1515;height:0" coordorigin="7635,12487" coordsize="1515,0" path="m7635,12487l9150,12487e" filled="f" stroked="t" strokeweight="0.85pt" strokecolor="#000000">
              <v:path arrowok="t"/>
            </v:shape>
            <v:shape style="position:absolute;left:9142;top:12195;width:0;height:300" coordorigin="9142,12195" coordsize="0,300" path="m9142,12495l9142,12195e" filled="f" stroked="t" strokeweight="0.85pt" strokecolor="#000000">
              <v:path arrowok="t"/>
            </v:shape>
            <v:shape style="position:absolute;left:6090;top:12487;width:1560;height:0" coordorigin="6090,12487" coordsize="1560,0" path="m6090,12487l7650,12487e" filled="f" stroked="t" strokeweight="0.85pt" strokecolor="#000000">
              <v:path arrowok="t"/>
            </v:shape>
            <v:shape style="position:absolute;left:7642;top:12195;width:0;height:300" coordorigin="7642,12195" coordsize="0,300" path="m7642,12495l7642,12195e" filled="f" stroked="t" strokeweight="0.85pt" strokecolor="#000000">
              <v:path arrowok="t"/>
            </v:shape>
            <v:shape style="position:absolute;left:4455;top:12487;width:1650;height:0" coordorigin="4455,12487" coordsize="1650,0" path="m4455,12487l6105,12487e" filled="f" stroked="t" strokeweight="0.85pt" strokecolor="#000000">
              <v:path arrowok="t"/>
            </v:shape>
            <v:shape style="position:absolute;left:6097;top:12195;width:0;height:300" coordorigin="6097,12195" coordsize="0,300" path="m6097,12495l6097,12195e" filled="f" stroked="t" strokeweight="0.85pt" strokecolor="#000000">
              <v:path arrowok="t"/>
            </v:shape>
            <v:shape style="position:absolute;left:2895;top:12487;width:1575;height:0" coordorigin="2895,12487" coordsize="1575,0" path="m2895,12487l4470,12487e" filled="f" stroked="t" strokeweight="0.85pt" strokecolor="#000000">
              <v:path arrowok="t"/>
            </v:shape>
            <v:shape style="position:absolute;left:4462;top:12195;width:0;height:300" coordorigin="4462,12195" coordsize="0,300" path="m4462,12495l4462,12195e" filled="f" stroked="t" strokeweight="0.85pt" strokecolor="#000000">
              <v:path arrowok="t"/>
            </v:shape>
            <v:shape style="position:absolute;left:1335;top:12487;width:1575;height:0" coordorigin="1335,12487" coordsize="1575,0" path="m1335,12487l2910,12487e" filled="f" stroked="t" strokeweight="0.85pt" strokecolor="#000000">
              <v:path arrowok="t"/>
            </v:shape>
            <v:shape style="position:absolute;left:1342;top:12195;width:0;height:300" coordorigin="1342,12195" coordsize="0,300" path="m1342,12495l1342,12195e" filled="f" stroked="t" strokeweight="0.85pt" strokecolor="#000000">
              <v:path arrowok="t"/>
            </v:shape>
            <v:shape style="position:absolute;left:2902;top:12195;width:0;height:300" coordorigin="2902,12195" coordsize="0,300" path="m2902,12495l2902,12195e" filled="f" stroked="t" strokeweight="0.85pt" strokecolor="#000000">
              <v:path arrowok="t"/>
            </v:shape>
            <v:shape style="position:absolute;left:9135;top:12202;width:1575;height:0" coordorigin="9135,12202" coordsize="1575,0" path="m9135,12202l10710,12202e" filled="f" stroked="t" strokeweight="0.85pt" strokecolor="#000000">
              <v:path arrowok="t"/>
            </v:shape>
            <v:shape style="position:absolute;left:10702;top:9480;width:0;height:2730" coordorigin="10702,9480" coordsize="0,2730" path="m10702,12210l10702,9480e" filled="f" stroked="t" strokeweight="0.85pt" strokecolor="#000000">
              <v:path arrowok="t"/>
            </v:shape>
            <v:shape style="position:absolute;left:7635;top:12202;width:1515;height:0" coordorigin="7635,12202" coordsize="1515,0" path="m7635,12202l9150,12202e" filled="f" stroked="t" strokeweight="0.85pt" strokecolor="#000000">
              <v:path arrowok="t"/>
            </v:shape>
            <v:shape style="position:absolute;left:9142;top:9480;width:0;height:2730" coordorigin="9142,9480" coordsize="0,2730" path="m9142,12210l9142,9480e" filled="f" stroked="t" strokeweight="0.85pt" strokecolor="#000000">
              <v:path arrowok="t"/>
            </v:shape>
            <v:shape style="position:absolute;left:6090;top:12202;width:1560;height:0" coordorigin="6090,12202" coordsize="1560,0" path="m6090,12202l7650,12202e" filled="f" stroked="t" strokeweight="0.85pt" strokecolor="#000000">
              <v:path arrowok="t"/>
            </v:shape>
            <v:shape style="position:absolute;left:7642;top:9480;width:0;height:2730" coordorigin="7642,9480" coordsize="0,2730" path="m7642,12210l7642,9480e" filled="f" stroked="t" strokeweight="0.85pt" strokecolor="#000000">
              <v:path arrowok="t"/>
            </v:shape>
            <v:shape style="position:absolute;left:4455;top:12202;width:1650;height:0" coordorigin="4455,12202" coordsize="1650,0" path="m4455,12202l6105,12202e" filled="f" stroked="t" strokeweight="0.85pt" strokecolor="#000000">
              <v:path arrowok="t"/>
            </v:shape>
            <v:shape style="position:absolute;left:6097;top:9480;width:0;height:2730" coordorigin="6097,9480" coordsize="0,2730" path="m6097,12210l6097,9480e" filled="f" stroked="t" strokeweight="0.85pt" strokecolor="#000000">
              <v:path arrowok="t"/>
            </v:shape>
            <v:shape style="position:absolute;left:2895;top:12202;width:1575;height:0" coordorigin="2895,12202" coordsize="1575,0" path="m2895,12202l4470,12202e" filled="f" stroked="t" strokeweight="0.85pt" strokecolor="#000000">
              <v:path arrowok="t"/>
            </v:shape>
            <v:shape style="position:absolute;left:4462;top:9480;width:0;height:2730" coordorigin="4462,9480" coordsize="0,2730" path="m4462,12210l4462,9480e" filled="f" stroked="t" strokeweight="0.85pt" strokecolor="#000000">
              <v:path arrowok="t"/>
            </v:shape>
            <v:shape style="position:absolute;left:1335;top:12202;width:1575;height:0" coordorigin="1335,12202" coordsize="1575,0" path="m1335,12202l2910,12202e" filled="f" stroked="t" strokeweight="0.85pt" strokecolor="#000000">
              <v:path arrowok="t"/>
            </v:shape>
            <v:shape style="position:absolute;left:1342;top:9480;width:0;height:2730" coordorigin="1342,9480" coordsize="0,2730" path="m1342,12210l1342,9480e" filled="f" stroked="t" strokeweight="0.85pt" strokecolor="#000000">
              <v:path arrowok="t"/>
            </v:shape>
            <v:shape style="position:absolute;left:2902;top:9480;width:0;height:2730" coordorigin="2902,9480" coordsize="0,2730" path="m2902,12210l2902,9480e" filled="f" stroked="t" strokeweight="0.85pt" strokecolor="#000000">
              <v:path arrowok="t"/>
            </v:shape>
            <v:shape style="position:absolute;left:9135;top:9487;width:1575;height:0" coordorigin="9135,9487" coordsize="1575,0" path="m9135,9487l10710,9487e" filled="f" stroked="t" strokeweight="0.85pt" strokecolor="#000000">
              <v:path arrowok="t"/>
            </v:shape>
            <v:shape style="position:absolute;left:10702;top:3255;width:0;height:6240" coordorigin="10702,3255" coordsize="0,6240" path="m10702,9495l10702,3255e" filled="f" stroked="t" strokeweight="0.85pt" strokecolor="#000000">
              <v:path arrowok="t"/>
            </v:shape>
            <v:shape style="position:absolute;left:7635;top:9487;width:1515;height:0" coordorigin="7635,9487" coordsize="1515,0" path="m7635,9487l9150,9487e" filled="f" stroked="t" strokeweight="0.85pt" strokecolor="#000000">
              <v:path arrowok="t"/>
            </v:shape>
            <v:shape style="position:absolute;left:9142;top:3255;width:0;height:6240" coordorigin="9142,3255" coordsize="0,6240" path="m9142,9495l9142,3255e" filled="f" stroked="t" strokeweight="0.85pt" strokecolor="#000000">
              <v:path arrowok="t"/>
            </v:shape>
            <v:shape style="position:absolute;left:6090;top:9487;width:1560;height:0" coordorigin="6090,9487" coordsize="1560,0" path="m6090,9487l7650,9487e" filled="f" stroked="t" strokeweight="0.85pt" strokecolor="#000000">
              <v:path arrowok="t"/>
            </v:shape>
            <v:shape style="position:absolute;left:7642;top:3255;width:0;height:6240" coordorigin="7642,3255" coordsize="0,6240" path="m7642,9495l7642,3255e" filled="f" stroked="t" strokeweight="0.85pt" strokecolor="#000000">
              <v:path arrowok="t"/>
            </v:shape>
            <v:shape style="position:absolute;left:4455;top:9487;width:1650;height:0" coordorigin="4455,9487" coordsize="1650,0" path="m4455,9487l6105,9487e" filled="f" stroked="t" strokeweight="0.85pt" strokecolor="#000000">
              <v:path arrowok="t"/>
            </v:shape>
            <v:shape style="position:absolute;left:6097;top:3255;width:0;height:6240" coordorigin="6097,3255" coordsize="0,6240" path="m6097,9495l6097,3255e" filled="f" stroked="t" strokeweight="0.85pt" strokecolor="#000000">
              <v:path arrowok="t"/>
            </v:shape>
            <v:shape style="position:absolute;left:2895;top:9487;width:1575;height:0" coordorigin="2895,9487" coordsize="1575,0" path="m2895,9487l4470,9487e" filled="f" stroked="t" strokeweight="0.85pt" strokecolor="#000000">
              <v:path arrowok="t"/>
            </v:shape>
            <v:shape style="position:absolute;left:4462;top:3255;width:0;height:6240" coordorigin="4462,3255" coordsize="0,6240" path="m4462,9495l4462,3255e" filled="f" stroked="t" strokeweight="0.85pt" strokecolor="#000000">
              <v:path arrowok="t"/>
            </v:shape>
            <v:shape style="position:absolute;left:1335;top:9487;width:1575;height:0" coordorigin="1335,9487" coordsize="1575,0" path="m1335,9487l2910,9487e" filled="f" stroked="t" strokeweight="0.85pt" strokecolor="#000000">
              <v:path arrowok="t"/>
            </v:shape>
            <v:shape style="position:absolute;left:1342;top:3255;width:0;height:6240" coordorigin="1342,3255" coordsize="0,6240" path="m1342,9495l1342,3255e" filled="f" stroked="t" strokeweight="0.85pt" strokecolor="#000000">
              <v:path arrowok="t"/>
            </v:shape>
            <v:shape style="position:absolute;left:2902;top:3255;width:0;height:6240" coordorigin="2902,3255" coordsize="0,6240" path="m2902,9495l2902,3255e" filled="f" stroked="t" strokeweight="0.85pt" strokecolor="#000000">
              <v:path arrowok="t"/>
            </v:shape>
            <v:shape style="position:absolute;left:9135;top:3262;width:1575;height:0" coordorigin="9135,3262" coordsize="1575,0" path="m9135,3262l10710,3262e" filled="f" stroked="t" strokeweight="0.85pt" strokecolor="#000000">
              <v:path arrowok="t"/>
            </v:shape>
            <v:shape style="position:absolute;left:9135;top:277;width:1575;height:0" coordorigin="9135,277" coordsize="1575,0" path="m9135,277l10710,277e" filled="f" stroked="t" strokeweight="0.85pt" strokecolor="#000000">
              <v:path arrowok="t"/>
            </v:shape>
            <v:shape style="position:absolute;left:10702;top:270;width:0;height:3000" coordorigin="10702,270" coordsize="0,3000" path="m10702,3270l10702,270e" filled="f" stroked="t" strokeweight="0.85pt" strokecolor="#000000">
              <v:path arrowok="t"/>
            </v:shape>
            <v:shape style="position:absolute;left:7635;top:277;width:1515;height:0" coordorigin="7635,277" coordsize="1515,0" path="m7635,277l9150,277e" filled="f" stroked="t" strokeweight="0.85pt" strokecolor="#000000">
              <v:path arrowok="t"/>
            </v:shape>
            <v:shape style="position:absolute;left:7635;top:3262;width:1515;height:0" coordorigin="7635,3262" coordsize="1515,0" path="m7635,3262l9150,3262e" filled="f" stroked="t" strokeweight="0.85pt" strokecolor="#000000">
              <v:path arrowok="t"/>
            </v:shape>
            <v:shape style="position:absolute;left:9142;top:270;width:0;height:3000" coordorigin="9142,270" coordsize="0,3000" path="m9142,3270l9142,270e" filled="f" stroked="t" strokeweight="0.85pt" strokecolor="#000000">
              <v:path arrowok="t"/>
            </v:shape>
            <v:shape style="position:absolute;left:6090;top:277;width:1560;height:0" coordorigin="6090,277" coordsize="1560,0" path="m6090,277l7650,277e" filled="f" stroked="t" strokeweight="0.85pt" strokecolor="#000000">
              <v:path arrowok="t"/>
            </v:shape>
            <v:shape style="position:absolute;left:6090;top:3262;width:1560;height:0" coordorigin="6090,3262" coordsize="1560,0" path="m6090,3262l7650,3262e" filled="f" stroked="t" strokeweight="0.85pt" strokecolor="#000000">
              <v:path arrowok="t"/>
            </v:shape>
            <v:shape style="position:absolute;left:7642;top:270;width:0;height:3000" coordorigin="7642,270" coordsize="0,3000" path="m7642,3270l7642,270e" filled="f" stroked="t" strokeweight="0.85pt" strokecolor="#000000">
              <v:path arrowok="t"/>
            </v:shape>
            <v:shape style="position:absolute;left:4455;top:277;width:1650;height:0" coordorigin="4455,277" coordsize="1650,0" path="m4455,277l6105,277e" filled="f" stroked="t" strokeweight="0.85pt" strokecolor="#000000">
              <v:path arrowok="t"/>
            </v:shape>
            <v:shape style="position:absolute;left:4455;top:3262;width:1650;height:0" coordorigin="4455,3262" coordsize="1650,0" path="m4455,3262l6105,3262e" filled="f" stroked="t" strokeweight="0.85pt" strokecolor="#000000">
              <v:path arrowok="t"/>
            </v:shape>
            <v:shape style="position:absolute;left:6097;top:270;width:0;height:3000" coordorigin="6097,270" coordsize="0,3000" path="m6097,3270l6097,270e" filled="f" stroked="t" strokeweight="0.85pt" strokecolor="#000000">
              <v:path arrowok="t"/>
            </v:shape>
            <v:shape style="position:absolute;left:2895;top:277;width:1575;height:0" coordorigin="2895,277" coordsize="1575,0" path="m2895,277l4470,277e" filled="f" stroked="t" strokeweight="0.85pt" strokecolor="#000000">
              <v:path arrowok="t"/>
            </v:shape>
            <v:shape style="position:absolute;left:2895;top:3262;width:1575;height:0" coordorigin="2895,3262" coordsize="1575,0" path="m2895,3262l4470,3262e" filled="f" stroked="t" strokeweight="0.85pt" strokecolor="#000000">
              <v:path arrowok="t"/>
            </v:shape>
            <v:shape style="position:absolute;left:4462;top:270;width:0;height:3000" coordorigin="4462,270" coordsize="0,3000" path="m4462,3270l4462,270e" filled="f" stroked="t" strokeweight="0.85pt" strokecolor="#000000">
              <v:path arrowok="t"/>
            </v:shape>
            <v:shape style="position:absolute;left:1335;top:277;width:1575;height:0" coordorigin="1335,277" coordsize="1575,0" path="m1335,277l2910,277e" filled="f" stroked="t" strokeweight="0.85pt" strokecolor="#000000">
              <v:path arrowok="t"/>
            </v:shape>
            <v:shape style="position:absolute;left:1335;top:3262;width:1575;height:0" coordorigin="1335,3262" coordsize="1575,0" path="m1335,3262l2910,3262e" filled="f" stroked="t" strokeweight="0.85pt" strokecolor="#000000">
              <v:path arrowok="t"/>
            </v:shape>
            <v:shape style="position:absolute;left:1342;top:270;width:0;height:3000" coordorigin="1342,270" coordsize="0,3000" path="m1342,3270l1342,270e" filled="f" stroked="t" strokeweight="0.85pt" strokecolor="#000000">
              <v:path arrowok="t"/>
            </v:shape>
            <v:shape style="position:absolute;left:2902;top:270;width:0;height:3000" coordorigin="2902,270" coordsize="0,3000" path="m2902,3270l2902,270e" filled="f" stroked="t" strokeweight="0.8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2"/>
          <w:szCs w:val="22"/>
        </w:rPr>
        <w:t>A*                </w:t>
      </w:r>
      <w:r>
        <w:rPr>
          <w:rFonts w:cs="Calibri" w:hAnsi="Calibri" w:eastAsia="Calibri" w:ascii="Calibri"/>
          <w:sz w:val="22"/>
          <w:szCs w:val="22"/>
        </w:rPr>
        <w:t>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580"/>
      </w:pPr>
      <w:r>
        <w:rPr>
          <w:rFonts w:cs="Calibri" w:hAnsi="Calibri" w:eastAsia="Calibri" w:ascii="Calibri"/>
          <w:sz w:val="22"/>
          <w:szCs w:val="22"/>
        </w:rPr>
        <w:t>Search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00" w:right="-60"/>
      </w:pPr>
      <w:r>
        <w:rPr>
          <w:rFonts w:cs="Calibri" w:hAnsi="Calibri" w:eastAsia="Calibri" w:ascii="Calibri"/>
          <w:b/>
          <w:sz w:val="22"/>
          <w:szCs w:val="22"/>
        </w:rPr>
        <w:t>AO*              </w:t>
      </w:r>
      <w:r>
        <w:rPr>
          <w:rFonts w:cs="Calibri" w:hAnsi="Calibri" w:eastAsia="Calibri" w:ascii="Calibri"/>
          <w:sz w:val="22"/>
          <w:szCs w:val="22"/>
        </w:rPr>
        <w:t>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580"/>
      </w:pPr>
      <w:r>
        <w:rPr>
          <w:rFonts w:cs="Calibri" w:hAnsi="Calibri" w:eastAsia="Calibri" w:ascii="Calibri"/>
          <w:sz w:val="22"/>
          <w:szCs w:val="22"/>
        </w:rPr>
        <w:t>Search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0" w:right="-60"/>
      </w:pPr>
      <w:r>
        <w:rPr>
          <w:rFonts w:cs="Calibri" w:hAnsi="Calibri" w:eastAsia="Calibri" w:ascii="Calibri"/>
          <w:b/>
          <w:sz w:val="22"/>
          <w:szCs w:val="22"/>
        </w:rPr>
        <w:t>Hill Climbing      </w:t>
      </w:r>
      <w:r>
        <w:rPr>
          <w:rFonts w:cs="Calibri" w:hAnsi="Calibri" w:eastAsia="Calibri" w:ascii="Calibri"/>
          <w:sz w:val="22"/>
          <w:szCs w:val="22"/>
        </w:rPr>
        <w:t>Informed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580"/>
      </w:pPr>
      <w:r>
        <w:rPr>
          <w:rFonts w:cs="Calibri" w:hAnsi="Calibri" w:eastAsia="Calibri" w:ascii="Calibri"/>
          <w:sz w:val="22"/>
          <w:szCs w:val="22"/>
        </w:rPr>
        <w:t>Search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41"/>
        <w:ind w:right="85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A* is the best</w:t>
      </w:r>
      <w:r>
        <w:rPr>
          <w:rFonts w:cs="Calibri" w:hAnsi="Calibri" w:eastAsia="Calibri" w:ascii="Calibri"/>
          <w:sz w:val="22"/>
          <w:szCs w:val="22"/>
        </w:rPr>
        <w:t> algorithm and</w:t>
      </w:r>
      <w:r>
        <w:rPr>
          <w:rFonts w:cs="Calibri" w:hAnsi="Calibri" w:eastAsia="Calibri" w:ascii="Calibri"/>
          <w:sz w:val="22"/>
          <w:szCs w:val="22"/>
        </w:rPr>
        <w:t> the smartest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1.Best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Algorithm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right="-40"/>
      </w:pPr>
      <w:r>
        <w:rPr>
          <w:rFonts w:cs="Calibri" w:hAnsi="Calibri" w:eastAsia="Calibri" w:ascii="Calibri"/>
          <w:sz w:val="22"/>
          <w:szCs w:val="22"/>
        </w:rPr>
        <w:t>2.less Time and</w:t>
      </w:r>
      <w:r>
        <w:rPr>
          <w:rFonts w:cs="Calibri" w:hAnsi="Calibri" w:eastAsia="Calibri" w:ascii="Calibri"/>
          <w:sz w:val="22"/>
          <w:szCs w:val="22"/>
        </w:rPr>
        <w:t> memory 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53"/>
        <w:ind w:right="51"/>
      </w:pPr>
      <w:r>
        <w:rPr>
          <w:rFonts w:cs="Calibri" w:hAnsi="Calibri" w:eastAsia="Calibri" w:ascii="Calibri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It is an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 optimal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 algorithm than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 others.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256"/>
        <w:ind w:right="259"/>
      </w:pP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2.And it can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 use OR and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 AND .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77"/>
      </w:pPr>
      <w:r>
        <w:rPr>
          <w:rFonts w:cs="Calibri" w:hAnsi="Calibri" w:eastAsia="Calibri" w:ascii="Calibri"/>
          <w:sz w:val="22"/>
          <w:szCs w:val="22"/>
        </w:rPr>
        <w:t>1.Hill climbing</w:t>
      </w:r>
      <w:r>
        <w:rPr>
          <w:rFonts w:cs="Calibri" w:hAnsi="Calibri" w:eastAsia="Calibri" w:ascii="Calibri"/>
          <w:sz w:val="22"/>
          <w:szCs w:val="22"/>
        </w:rPr>
        <w:t> is good if the</w:t>
      </w:r>
      <w:r>
        <w:rPr>
          <w:rFonts w:cs="Calibri" w:hAnsi="Calibri" w:eastAsia="Calibri" w:ascii="Calibri"/>
          <w:sz w:val="22"/>
          <w:szCs w:val="22"/>
        </w:rPr>
        <w:t> value is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con  nuous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(Node).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right="181"/>
      </w:pPr>
      <w:r>
        <w:rPr>
          <w:rFonts w:cs="Calibri" w:hAnsi="Calibri" w:eastAsia="Calibri" w:ascii="Calibri"/>
          <w:sz w:val="22"/>
          <w:szCs w:val="22"/>
        </w:rPr>
        <w:t>2.If goal is in</w:t>
      </w:r>
      <w:r>
        <w:rPr>
          <w:rFonts w:cs="Calibri" w:hAnsi="Calibri" w:eastAsia="Calibri" w:ascii="Calibri"/>
          <w:sz w:val="22"/>
          <w:szCs w:val="22"/>
        </w:rPr>
        <w:t> ﬁrst maxima</w:t>
      </w:r>
      <w:r>
        <w:rPr>
          <w:rFonts w:cs="Calibri" w:hAnsi="Calibri" w:eastAsia="Calibri" w:ascii="Calibri"/>
          <w:sz w:val="22"/>
          <w:szCs w:val="22"/>
        </w:rPr>
        <w:t> then high</w:t>
      </w:r>
      <w:r>
        <w:rPr>
          <w:rFonts w:cs="Calibri" w:hAnsi="Calibri" w:eastAsia="Calibri" w:ascii="Calibri"/>
          <w:sz w:val="22"/>
          <w:szCs w:val="22"/>
        </w:rPr>
        <w:t> performance</w:t>
      </w:r>
      <w:r>
        <w:rPr>
          <w:rFonts w:cs="Calibri" w:hAnsi="Calibri" w:eastAsia="Calibri" w:ascii="Calibri"/>
          <w:sz w:val="22"/>
          <w:szCs w:val="22"/>
        </w:rPr>
        <w:t> we can get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</w:pPr>
      <w:r>
        <w:br w:type="column"/>
      </w:r>
      <w:r>
        <w:rPr>
          <w:rFonts w:cs="Calibri" w:hAnsi="Calibri" w:eastAsia="Calibri" w:ascii="Calibri"/>
          <w:color w:val="282829"/>
          <w:sz w:val="22"/>
          <w:szCs w:val="22"/>
        </w:rPr>
        <w:t>A* is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right="35"/>
      </w:pPr>
      <w:r>
        <w:rPr>
          <w:rFonts w:cs="Calibri" w:hAnsi="Calibri" w:eastAsia="Calibri" w:ascii="Calibri"/>
          <w:color w:val="282829"/>
          <w:sz w:val="22"/>
          <w:szCs w:val="22"/>
        </w:rPr>
        <w:t>essen  ally a</w:t>
      </w:r>
      <w:r>
        <w:rPr>
          <w:rFonts w:cs="Calibri" w:hAnsi="Calibri" w:eastAsia="Calibri" w:ascii="Calibri"/>
          <w:color w:val="282829"/>
          <w:sz w:val="22"/>
          <w:szCs w:val="22"/>
        </w:rPr>
        <w:t> best-ﬁrst</w:t>
      </w:r>
      <w:r>
        <w:rPr>
          <w:rFonts w:cs="Calibri" w:hAnsi="Calibri" w:eastAsia="Calibri" w:ascii="Calibri"/>
          <w:color w:val="282829"/>
          <w:sz w:val="22"/>
          <w:szCs w:val="22"/>
        </w:rPr>
        <w:t> search</w:t>
      </w:r>
      <w:r>
        <w:rPr>
          <w:rFonts w:cs="Calibri" w:hAnsi="Calibri" w:eastAsia="Calibri" w:ascii="Calibri"/>
          <w:color w:val="282829"/>
          <w:sz w:val="22"/>
          <w:szCs w:val="22"/>
        </w:rPr>
        <w:t> algorithm and</w:t>
      </w:r>
      <w:r>
        <w:rPr>
          <w:rFonts w:cs="Calibri" w:hAnsi="Calibri" w:eastAsia="Calibri" w:ascii="Calibri"/>
          <w:color w:val="282829"/>
          <w:sz w:val="22"/>
          <w:szCs w:val="22"/>
        </w:rPr>
        <w:t> popular</w:t>
      </w:r>
      <w:r>
        <w:rPr>
          <w:rFonts w:cs="Calibri" w:hAnsi="Calibri" w:eastAsia="Calibri" w:ascii="Calibri"/>
          <w:color w:val="282829"/>
          <w:sz w:val="22"/>
          <w:szCs w:val="22"/>
        </w:rPr>
        <w:t> techniques</w:t>
      </w:r>
      <w:r>
        <w:rPr>
          <w:rFonts w:cs="Calibri" w:hAnsi="Calibri" w:eastAsia="Calibri" w:ascii="Calibri"/>
          <w:color w:val="282829"/>
          <w:sz w:val="22"/>
          <w:szCs w:val="22"/>
        </w:rPr>
        <w:t> used for</w:t>
      </w:r>
      <w:r>
        <w:rPr>
          <w:rFonts w:cs="Calibri" w:hAnsi="Calibri" w:eastAsia="Calibri" w:ascii="Calibri"/>
          <w:color w:val="282829"/>
          <w:sz w:val="22"/>
          <w:szCs w:val="22"/>
        </w:rPr>
        <w:t> pathﬁnding</w:t>
      </w:r>
      <w:r>
        <w:rPr>
          <w:rFonts w:cs="Calibri" w:hAnsi="Calibri" w:eastAsia="Calibri" w:ascii="Calibri"/>
          <w:color w:val="282829"/>
          <w:sz w:val="22"/>
          <w:szCs w:val="22"/>
        </w:rPr>
        <w:t> and graph</w:t>
      </w:r>
      <w:r>
        <w:rPr>
          <w:rFonts w:cs="Calibri" w:hAnsi="Calibri" w:eastAsia="Calibri" w:ascii="Calibri"/>
          <w:color w:val="282829"/>
          <w:sz w:val="22"/>
          <w:szCs w:val="22"/>
        </w:rPr>
        <w:t> traversals.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/>
        <w:ind w:right="-8"/>
      </w:pPr>
      <w:r>
        <w:rPr>
          <w:rFonts w:cs="Calibri" w:hAnsi="Calibri" w:eastAsia="Calibri" w:ascii="Calibri"/>
          <w:sz w:val="22"/>
          <w:szCs w:val="22"/>
        </w:rPr>
        <w:t>AO* algorithm</w:t>
      </w:r>
      <w:r>
        <w:rPr>
          <w:rFonts w:cs="Calibri" w:hAnsi="Calibri" w:eastAsia="Calibri" w:ascii="Calibri"/>
          <w:sz w:val="22"/>
          <w:szCs w:val="22"/>
        </w:rPr>
        <w:t> is nothing but</w:t>
      </w:r>
      <w:r>
        <w:rPr>
          <w:rFonts w:cs="Calibri" w:hAnsi="Calibri" w:eastAsia="Calibri" w:ascii="Calibri"/>
          <w:sz w:val="22"/>
          <w:szCs w:val="22"/>
        </w:rPr>
        <w:t> A*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20" w:firstLine="50"/>
      </w:pPr>
      <w:r>
        <w:rPr>
          <w:rFonts w:cs="Calibri" w:hAnsi="Calibri" w:eastAsia="Calibri" w:ascii="Calibri"/>
          <w:sz w:val="22"/>
          <w:szCs w:val="22"/>
        </w:rPr>
        <w:t>with AND-OR</w:t>
      </w:r>
      <w:r>
        <w:rPr>
          <w:rFonts w:cs="Calibri" w:hAnsi="Calibri" w:eastAsia="Calibri" w:ascii="Calibri"/>
          <w:sz w:val="22"/>
          <w:szCs w:val="22"/>
        </w:rPr>
        <w:t> tree, which</w:t>
      </w:r>
      <w:r>
        <w:rPr>
          <w:rFonts w:cs="Calibri" w:hAnsi="Calibri" w:eastAsia="Calibri" w:ascii="Calibri"/>
          <w:sz w:val="22"/>
          <w:szCs w:val="22"/>
        </w:rPr>
        <w:t> gives</w:t>
      </w:r>
      <w:r>
        <w:rPr>
          <w:rFonts w:cs="Calibri" w:hAnsi="Calibri" w:eastAsia="Calibri" w:ascii="Calibri"/>
          <w:sz w:val="22"/>
          <w:szCs w:val="22"/>
        </w:rPr>
        <w:t> advantages,</w:t>
      </w:r>
      <w:r>
        <w:rPr>
          <w:rFonts w:cs="Calibri" w:hAnsi="Calibri" w:eastAsia="Calibri" w:ascii="Calibri"/>
          <w:sz w:val="22"/>
          <w:szCs w:val="22"/>
        </w:rPr>
        <w:t> the main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color w:val="333333"/>
          <w:sz w:val="22"/>
          <w:szCs w:val="22"/>
        </w:rPr>
        <w:t>diﬀerence lies</w:t>
      </w:r>
      <w:r>
        <w:rPr>
          <w:rFonts w:cs="Calibri" w:hAnsi="Calibri" w:eastAsia="Calibri" w:ascii="Calibri"/>
          <w:color w:val="333333"/>
          <w:sz w:val="22"/>
          <w:szCs w:val="22"/>
        </w:rPr>
        <w:t> in the way</w:t>
      </w:r>
      <w:r>
        <w:rPr>
          <w:rFonts w:cs="Calibri" w:hAnsi="Calibri" w:eastAsia="Calibri" w:ascii="Calibri"/>
          <w:color w:val="333333"/>
          <w:sz w:val="22"/>
          <w:szCs w:val="22"/>
        </w:rPr>
        <w:t> termina  on</w:t>
      </w:r>
      <w:r>
        <w:rPr>
          <w:rFonts w:cs="Calibri" w:hAnsi="Calibri" w:eastAsia="Calibri" w:ascii="Calibri"/>
          <w:color w:val="333333"/>
          <w:sz w:val="22"/>
          <w:szCs w:val="22"/>
        </w:rPr>
        <w:t> condi  ons are</w:t>
      </w:r>
      <w:r>
        <w:rPr>
          <w:rFonts w:cs="Calibri" w:hAnsi="Calibri" w:eastAsia="Calibri" w:ascii="Calibri"/>
          <w:color w:val="333333"/>
          <w:sz w:val="22"/>
          <w:szCs w:val="22"/>
        </w:rPr>
        <w:t> determined,</w:t>
      </w:r>
      <w:r>
        <w:rPr>
          <w:rFonts w:cs="Calibri" w:hAnsi="Calibri" w:eastAsia="Calibri" w:ascii="Calibri"/>
          <w:color w:val="333333"/>
          <w:sz w:val="22"/>
          <w:szCs w:val="22"/>
        </w:rPr>
        <w:t> since all goals</w:t>
      </w:r>
      <w:r>
        <w:rPr>
          <w:rFonts w:cs="Calibri" w:hAnsi="Calibri" w:eastAsia="Calibri" w:ascii="Calibri"/>
          <w:color w:val="333333"/>
          <w:sz w:val="22"/>
          <w:szCs w:val="22"/>
        </w:rPr>
        <w:t> following an</w:t>
      </w:r>
      <w:r>
        <w:rPr>
          <w:rFonts w:cs="Calibri" w:hAnsi="Calibri" w:eastAsia="Calibri" w:ascii="Calibri"/>
          <w:color w:val="333333"/>
          <w:sz w:val="22"/>
          <w:szCs w:val="22"/>
        </w:rPr>
        <w:t> AND nodes</w:t>
      </w:r>
      <w:r>
        <w:rPr>
          <w:rFonts w:cs="Calibri" w:hAnsi="Calibri" w:eastAsia="Calibri" w:ascii="Calibri"/>
          <w:color w:val="333333"/>
          <w:sz w:val="22"/>
          <w:szCs w:val="22"/>
        </w:rPr>
        <w:t> must be</w:t>
      </w:r>
      <w:r>
        <w:rPr>
          <w:rFonts w:cs="Calibri" w:hAnsi="Calibri" w:eastAsia="Calibri" w:ascii="Calibri"/>
          <w:color w:val="333333"/>
          <w:sz w:val="22"/>
          <w:szCs w:val="22"/>
        </w:rPr>
        <w:t> realized;</w:t>
      </w:r>
      <w:r>
        <w:rPr>
          <w:rFonts w:cs="Calibri" w:hAnsi="Calibri" w:eastAsia="Calibri" w:ascii="Calibri"/>
          <w:color w:val="333333"/>
          <w:sz w:val="22"/>
          <w:szCs w:val="22"/>
        </w:rPr>
        <w:t> where as a</w:t>
      </w:r>
      <w:r>
        <w:rPr>
          <w:rFonts w:cs="Calibri" w:hAnsi="Calibri" w:eastAsia="Calibri" w:ascii="Calibri"/>
          <w:color w:val="333333"/>
          <w:sz w:val="22"/>
          <w:szCs w:val="22"/>
        </w:rPr>
        <w:t> single goal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40"/>
      </w:pPr>
      <w:r>
        <w:rPr>
          <w:rFonts w:cs="Calibri" w:hAnsi="Calibri" w:eastAsia="Calibri" w:ascii="Calibri"/>
          <w:color w:val="333333"/>
          <w:sz w:val="22"/>
          <w:szCs w:val="22"/>
        </w:rPr>
        <w:t>node following</w:t>
      </w:r>
      <w:r>
        <w:rPr>
          <w:rFonts w:cs="Calibri" w:hAnsi="Calibri" w:eastAsia="Calibri" w:ascii="Calibri"/>
          <w:color w:val="333333"/>
          <w:sz w:val="22"/>
          <w:szCs w:val="22"/>
        </w:rPr>
        <w:t> an OR node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color w:val="333333"/>
          <w:sz w:val="22"/>
          <w:szCs w:val="22"/>
        </w:rPr>
        <w:t>will do.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-16"/>
      </w:pPr>
      <w:r>
        <w:rPr>
          <w:rFonts w:cs="Calibri" w:hAnsi="Calibri" w:eastAsia="Calibri" w:ascii="Calibri"/>
          <w:sz w:val="22"/>
          <w:szCs w:val="22"/>
        </w:rPr>
        <w:t>Hill Climbing is</w:t>
      </w:r>
      <w:r>
        <w:rPr>
          <w:rFonts w:cs="Calibri" w:hAnsi="Calibri" w:eastAsia="Calibri" w:ascii="Calibri"/>
          <w:sz w:val="22"/>
          <w:szCs w:val="22"/>
        </w:rPr>
        <w:t> a heuris  c</w:t>
      </w:r>
      <w:r>
        <w:rPr>
          <w:rFonts w:cs="Calibri" w:hAnsi="Calibri" w:eastAsia="Calibri" w:ascii="Calibri"/>
          <w:sz w:val="22"/>
          <w:szCs w:val="22"/>
        </w:rPr>
        <w:t> search used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for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right="61"/>
      </w:pPr>
      <w:r>
        <w:rPr>
          <w:rFonts w:cs="Calibri" w:hAnsi="Calibri" w:eastAsia="Calibri" w:ascii="Calibri"/>
          <w:sz w:val="22"/>
          <w:szCs w:val="22"/>
        </w:rPr>
        <w:t>mathema  cal</w:t>
      </w:r>
      <w:r>
        <w:rPr>
          <w:rFonts w:cs="Calibri" w:hAnsi="Calibri" w:eastAsia="Calibri" w:ascii="Calibri"/>
          <w:sz w:val="22"/>
          <w:szCs w:val="22"/>
        </w:rPr>
        <w:t> op  miza  on</w:t>
      </w:r>
      <w:r>
        <w:rPr>
          <w:rFonts w:cs="Calibri" w:hAnsi="Calibri" w:eastAsia="Calibri" w:ascii="Calibri"/>
          <w:sz w:val="22"/>
          <w:szCs w:val="22"/>
        </w:rPr>
        <w:t> problems in</w:t>
      </w:r>
      <w:r>
        <w:rPr>
          <w:rFonts w:cs="Calibri" w:hAnsi="Calibri" w:eastAsia="Calibri" w:ascii="Calibri"/>
          <w:sz w:val="22"/>
          <w:szCs w:val="22"/>
        </w:rPr>
        <w:t> the ﬁeld of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Ar  ﬁcial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Intelligence.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1.cost is ﬁxed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48"/>
        <w:ind w:right="-40"/>
      </w:pPr>
      <w:r>
        <w:rPr>
          <w:rFonts w:cs="Calibri" w:hAnsi="Calibri" w:eastAsia="Calibri" w:ascii="Calibri"/>
          <w:sz w:val="22"/>
          <w:szCs w:val="22"/>
        </w:rPr>
        <w:t>2.the speed is</w:t>
      </w:r>
      <w:r>
        <w:rPr>
          <w:rFonts w:cs="Calibri" w:hAnsi="Calibri" w:eastAsia="Calibri" w:ascii="Calibri"/>
          <w:sz w:val="22"/>
          <w:szCs w:val="22"/>
        </w:rPr>
        <w:t> dependent on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heuristic</w:t>
      </w:r>
      <w:r>
        <w:rPr>
          <w:rFonts w:cs="Times New Roman" w:hAnsi="Times New Roman" w:eastAsia="Times New Roman" w:ascii="Times New Roman"/>
          <w:color w:val="333333"/>
          <w:sz w:val="22"/>
          <w:szCs w:val="22"/>
        </w:rPr>
        <w:t> function.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-22"/>
      </w:pPr>
      <w:r>
        <w:rPr>
          <w:rFonts w:cs="Calibri" w:hAnsi="Calibri" w:eastAsia="Calibri" w:ascii="Calibri"/>
          <w:sz w:val="22"/>
          <w:szCs w:val="22"/>
        </w:rPr>
        <w:t>1.If the it gets</w:t>
      </w:r>
      <w:r>
        <w:rPr>
          <w:rFonts w:cs="Calibri" w:hAnsi="Calibri" w:eastAsia="Calibri" w:ascii="Calibri"/>
          <w:sz w:val="22"/>
          <w:szCs w:val="22"/>
        </w:rPr>
        <w:t> unsolved</w:t>
      </w:r>
      <w:r>
        <w:rPr>
          <w:rFonts w:cs="Calibri" w:hAnsi="Calibri" w:eastAsia="Calibri" w:ascii="Calibri"/>
          <w:sz w:val="22"/>
          <w:szCs w:val="22"/>
        </w:rPr>
        <w:t> goal,complexi</w:t>
      </w:r>
      <w:r>
        <w:rPr>
          <w:rFonts w:cs="Calibri" w:hAnsi="Calibri" w:eastAsia="Calibri" w:ascii="Calibri"/>
          <w:sz w:val="22"/>
          <w:szCs w:val="22"/>
        </w:rPr>
        <w:t> ty will be high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513"/>
      </w:pPr>
      <w:r>
        <w:rPr>
          <w:rFonts w:cs="Calibri" w:hAnsi="Calibri" w:eastAsia="Calibri" w:ascii="Calibri"/>
          <w:sz w:val="22"/>
          <w:szCs w:val="22"/>
        </w:rPr>
        <w:t>1.Local</w:t>
      </w:r>
      <w:r>
        <w:rPr>
          <w:rFonts w:cs="Calibri" w:hAnsi="Calibri" w:eastAsia="Calibri" w:ascii="Calibri"/>
          <w:sz w:val="22"/>
          <w:szCs w:val="22"/>
        </w:rPr>
        <w:t> maxima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25"/>
      </w:pPr>
      <w:r>
        <w:rPr>
          <w:rFonts w:cs="Calibri" w:hAnsi="Calibri" w:eastAsia="Calibri" w:ascii="Calibri"/>
          <w:sz w:val="22"/>
          <w:szCs w:val="22"/>
        </w:rPr>
        <w:t>2.If it get</w:t>
      </w:r>
      <w:r>
        <w:rPr>
          <w:rFonts w:cs="Calibri" w:hAnsi="Calibri" w:eastAsia="Calibri" w:ascii="Calibri"/>
          <w:sz w:val="22"/>
          <w:szCs w:val="22"/>
        </w:rPr>
        <w:t> same values ,</w:t>
      </w:r>
      <w:r>
        <w:rPr>
          <w:rFonts w:cs="Calibri" w:hAnsi="Calibri" w:eastAsia="Calibri" w:ascii="Calibri"/>
          <w:sz w:val="22"/>
          <w:szCs w:val="22"/>
        </w:rPr>
        <w:t> not possible</w:t>
      </w:r>
      <w:r>
        <w:rPr>
          <w:rFonts w:cs="Calibri" w:hAnsi="Calibri" w:eastAsia="Calibri" w:ascii="Calibri"/>
          <w:sz w:val="22"/>
          <w:szCs w:val="22"/>
        </w:rPr>
        <w:t> to get best</w:t>
      </w:r>
      <w:r>
        <w:rPr>
          <w:rFonts w:cs="Calibri" w:hAnsi="Calibri" w:eastAsia="Calibri" w:ascii="Calibri"/>
          <w:sz w:val="22"/>
          <w:szCs w:val="22"/>
        </w:rPr>
        <w:t> goal state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1.Games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2.Web maps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1.Fintech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2.E-comm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z w:val="22"/>
          <w:szCs w:val="22"/>
        </w:rPr>
        <w:t>1.Automa  on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2.Map rou  ng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sectPr>
          <w:pgSz w:w="12240" w:h="15840"/>
          <w:pgMar w:top="240" w:bottom="280" w:left="1420" w:right="1620"/>
          <w:cols w:num="5" w:equalWidth="off">
            <w:col w:w="2406" w:space="734"/>
            <w:col w:w="1378" w:space="257"/>
            <w:col w:w="1328" w:space="217"/>
            <w:col w:w="1259" w:space="241"/>
            <w:col w:w="1380"/>
          </w:cols>
        </w:sectPr>
      </w:pPr>
      <w:r>
        <w:rPr>
          <w:rFonts w:cs="Calibri" w:hAnsi="Calibri" w:eastAsia="Calibri" w:ascii="Calibri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6"/>
        <w:ind w:left="120"/>
      </w:pPr>
      <w:r>
        <w:rPr>
          <w:rFonts w:cs="Calibri" w:hAnsi="Calibri" w:eastAsia="Calibri" w:ascii="Calibri"/>
          <w:sz w:val="22"/>
          <w:szCs w:val="22"/>
        </w:rPr>
        <w:t>Table2: performance of Searching Techniques used in AI towards problem solving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pgSz w:w="12240" w:h="15840"/>
          <w:pgMar w:top="1120" w:bottom="280" w:left="1320" w:right="156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1"/>
        <w:ind w:left="6015" w:right="-40" w:hanging="5775"/>
      </w:pPr>
      <w:r>
        <w:rPr>
          <w:rFonts w:cs="Calibri" w:hAnsi="Calibri" w:eastAsia="Calibri" w:ascii="Calibri"/>
          <w:b/>
          <w:sz w:val="22"/>
          <w:szCs w:val="22"/>
        </w:rPr>
        <w:t>Parameters           BFA            DFS            UCS                                         Best</w:t>
      </w:r>
      <w:r>
        <w:rPr>
          <w:rFonts w:cs="Calibri" w:hAnsi="Calibri" w:eastAsia="Calibri" w:ascii="Calibri"/>
          <w:b/>
          <w:sz w:val="22"/>
          <w:szCs w:val="22"/>
        </w:rPr>
        <w:t> First</w:t>
      </w:r>
      <w:r>
        <w:rPr>
          <w:rFonts w:cs="Calibri" w:hAnsi="Calibri" w:eastAsia="Calibri" w:ascii="Calibri"/>
          <w:b/>
          <w:sz w:val="22"/>
          <w:szCs w:val="22"/>
        </w:rPr>
        <w:t> Search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</w:pPr>
      <w:r>
        <w:br w:type="column"/>
      </w:r>
      <w:r>
        <w:rPr>
          <w:rFonts w:cs="Calibri" w:hAnsi="Calibri" w:eastAsia="Calibri" w:ascii="Calibri"/>
          <w:b/>
          <w:sz w:val="22"/>
          <w:szCs w:val="22"/>
        </w:rPr>
        <w:t>A*          AO*           Hill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440"/>
        <w:sectPr>
          <w:type w:val="continuous"/>
          <w:pgSz w:w="12240" w:h="15840"/>
          <w:pgMar w:top="1120" w:bottom="280" w:left="1320" w:right="1560"/>
          <w:cols w:num="2" w:equalWidth="off">
            <w:col w:w="6624" w:space="381"/>
            <w:col w:w="2355"/>
          </w:cols>
        </w:sectPr>
      </w:pPr>
      <w:r>
        <w:rPr>
          <w:rFonts w:cs="Calibri" w:hAnsi="Calibri" w:eastAsia="Calibri" w:ascii="Calibri"/>
          <w:b/>
          <w:sz w:val="22"/>
          <w:szCs w:val="22"/>
        </w:rPr>
        <w:t>Climbing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5" w:lineRule="auto" w:line="254"/>
        <w:ind w:left="360" w:right="588" w:hanging="240"/>
        <w:sectPr>
          <w:type w:val="continuous"/>
          <w:pgSz w:w="12240" w:h="15840"/>
          <w:pgMar w:top="1120" w:bottom="280" w:left="1320" w:right="1560"/>
        </w:sectPr>
      </w:pPr>
      <w:r>
        <w:rPr>
          <w:rFonts w:cs="Calibri" w:hAnsi="Calibri" w:eastAsia="Calibri" w:ascii="Calibri"/>
          <w:b/>
          <w:sz w:val="22"/>
          <w:szCs w:val="22"/>
        </w:rPr>
        <w:t>Completeness    </w:t>
      </w:r>
      <w:r>
        <w:rPr>
          <w:rFonts w:cs="Calibri" w:hAnsi="Calibri" w:eastAsia="Calibri" w:ascii="Calibri"/>
          <w:sz w:val="22"/>
          <w:szCs w:val="22"/>
        </w:rPr>
        <w:t>Yes             No              Yes                                            No           Yes          No           No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b/>
          <w:sz w:val="22"/>
          <w:szCs w:val="22"/>
        </w:rPr>
        <w:t>op   mal          </w:t>
      </w:r>
      <w:r>
        <w:rPr>
          <w:rFonts w:cs="Calibri" w:hAnsi="Calibri" w:eastAsia="Calibri" w:ascii="Calibri"/>
          <w:sz w:val="22"/>
          <w:szCs w:val="22"/>
        </w:rPr>
        <w:t>Yes             No              Yes                                            No           Yes          Yes           No</w:t>
      </w:r>
      <w:r>
        <w:rPr>
          <w:rFonts w:cs="Calibri" w:hAnsi="Calibri" w:eastAsia="Calibri" w:ascii="Calibri"/>
          <w:sz w:val="22"/>
          <w:szCs w:val="22"/>
        </w:rPr>
        <w:t> </w:t>
      </w:r>
      <w:r>
        <w:rPr>
          <w:rFonts w:cs="Calibri" w:hAnsi="Calibri" w:eastAsia="Calibri" w:ascii="Calibri"/>
          <w:b/>
          <w:sz w:val="22"/>
          <w:szCs w:val="22"/>
        </w:rPr>
        <w:t>Heuris   c         </w:t>
      </w:r>
      <w:r>
        <w:rPr>
          <w:rFonts w:cs="Calibri" w:hAnsi="Calibri" w:eastAsia="Calibri" w:ascii="Calibri"/>
          <w:sz w:val="22"/>
          <w:szCs w:val="22"/>
        </w:rPr>
        <w:t>No              No              No                                             Yes           Yes          Yes           Yes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3"/>
        <w:ind w:left="485" w:right="251"/>
      </w:pPr>
      <w:r>
        <w:rPr>
          <w:rFonts w:cs="Calibri" w:hAnsi="Calibri" w:eastAsia="Calibri" w:ascii="Calibri"/>
          <w:b/>
          <w:sz w:val="22"/>
          <w:szCs w:val="22"/>
        </w:rPr>
        <w:t>Time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"/>
        <w:ind w:left="204" w:right="-36"/>
      </w:pPr>
      <w:r>
        <w:rPr>
          <w:rFonts w:cs="Calibri" w:hAnsi="Calibri" w:eastAsia="Calibri" w:ascii="Calibri"/>
          <w:b/>
          <w:sz w:val="22"/>
          <w:szCs w:val="22"/>
        </w:rPr>
        <w:t>Complexity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3" w:lineRule="exact" w:line="380"/>
        <w:ind w:left="-83" w:right="89"/>
      </w:pPr>
      <w:r>
        <w:br w:type="column"/>
      </w:r>
      <w:r>
        <w:rPr>
          <w:rFonts w:cs="Calibri" w:hAnsi="Calibri" w:eastAsia="Calibri" w:ascii="Calibri"/>
          <w:position w:val="10"/>
          <w:sz w:val="22"/>
          <w:szCs w:val="22"/>
        </w:rPr>
        <w:t>O(b^s)        </w:t>
      </w:r>
      <w:r>
        <w:pict>
          <v:shape type="#_x0000_t75" style="width:33.75pt;height:18pt">
            <v:imagedata o:title="" r:id="rId4"/>
          </v:shape>
        </w:pict>
      </w:r>
      <w:r>
        <w:rPr>
          <w:rFonts w:cs="Times New Roman" w:hAnsi="Times New Roman" w:eastAsia="Times New Roman" w:ascii="Times New Roman"/>
          <w:position w:val="10"/>
          <w:sz w:val="22"/>
          <w:szCs w:val="22"/>
        </w:rPr>
        <w:t>     </w:t>
      </w:r>
      <w:r>
        <w:rPr>
          <w:rFonts w:cs="Calibri" w:hAnsi="Calibri" w:eastAsia="Calibri" w:ascii="Calibri"/>
          <w:position w:val="10"/>
          <w:sz w:val="22"/>
          <w:szCs w:val="22"/>
        </w:rPr>
        <w:t>O(b^(1</w:t>
      </w:r>
      <w:r>
        <w:rPr>
          <w:rFonts w:cs="Calibri" w:hAnsi="Calibri" w:eastAsia="Calibri" w:ascii="Calibri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lineRule="exact" w:line="140"/>
      </w:pPr>
      <w:r>
        <w:rPr>
          <w:rFonts w:cs="Calibri" w:hAnsi="Calibri" w:eastAsia="Calibri" w:ascii="Calibri"/>
          <w:position w:val="3"/>
          <w:sz w:val="22"/>
          <w:szCs w:val="22"/>
        </w:rPr>
        <w:t>+ C*/ε))</w:t>
      </w:r>
      <w:r>
        <w:rPr>
          <w:rFonts w:cs="Calibri" w:hAnsi="Calibri" w:eastAsia="Calibri" w:ascii="Calibri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O(b^m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O(b^d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O(b^d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/>
        <w:sectPr>
          <w:type w:val="continuous"/>
          <w:pgSz w:w="12240" w:h="15840"/>
          <w:pgMar w:top="1120" w:bottom="280" w:left="1320" w:right="1560"/>
          <w:cols w:num="6" w:equalWidth="off">
            <w:col w:w="1269" w:space="351"/>
            <w:col w:w="2625" w:space="1770"/>
            <w:col w:w="613" w:space="212"/>
            <w:col w:w="553" w:space="242"/>
            <w:col w:w="553" w:space="257"/>
            <w:col w:w="915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O(b^d)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455" w:right="200"/>
      </w:pPr>
      <w:r>
        <w:rPr>
          <w:rFonts w:cs="Calibri" w:hAnsi="Calibri" w:eastAsia="Calibri" w:ascii="Calibri"/>
          <w:b/>
          <w:sz w:val="22"/>
          <w:szCs w:val="22"/>
        </w:rPr>
        <w:t>Space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"/>
        <w:ind w:left="204" w:right="-36"/>
      </w:pPr>
      <w:r>
        <w:rPr>
          <w:rFonts w:cs="Calibri" w:hAnsi="Calibri" w:eastAsia="Calibri" w:ascii="Calibri"/>
          <w:b/>
          <w:sz w:val="22"/>
          <w:szCs w:val="22"/>
        </w:rPr>
        <w:t>Complexity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 w:lineRule="exact" w:line="380"/>
        <w:ind w:left="-81" w:right="89"/>
      </w:pPr>
      <w:r>
        <w:br w:type="column"/>
      </w:r>
      <w:r>
        <w:rPr>
          <w:rFonts w:cs="Calibri" w:hAnsi="Calibri" w:eastAsia="Calibri" w:ascii="Calibri"/>
          <w:position w:val="10"/>
          <w:sz w:val="22"/>
          <w:szCs w:val="22"/>
        </w:rPr>
        <w:t>O(b^s)        </w:t>
      </w:r>
      <w:r>
        <w:pict>
          <v:shape type="#_x0000_t75" style="width:36pt;height:17.25pt">
            <v:imagedata o:title="" r:id="rId5"/>
          </v:shape>
        </w:pict>
      </w:r>
      <w:r>
        <w:rPr>
          <w:rFonts w:cs="Times New Roman" w:hAnsi="Times New Roman" w:eastAsia="Times New Roman" w:ascii="Times New Roman"/>
          <w:position w:val="10"/>
          <w:sz w:val="22"/>
          <w:szCs w:val="22"/>
        </w:rPr>
        <w:t>    </w:t>
      </w:r>
      <w:r>
        <w:rPr>
          <w:rFonts w:cs="Calibri" w:hAnsi="Calibri" w:eastAsia="Calibri" w:ascii="Calibri"/>
          <w:position w:val="10"/>
          <w:sz w:val="22"/>
          <w:szCs w:val="22"/>
        </w:rPr>
        <w:t>O(b^(1</w:t>
      </w:r>
      <w:r>
        <w:rPr>
          <w:rFonts w:cs="Calibri" w:hAnsi="Calibri" w:eastAsia="Calibri" w:ascii="Calibri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lineRule="exact" w:line="140"/>
      </w:pPr>
      <w:r>
        <w:rPr>
          <w:rFonts w:cs="Calibri" w:hAnsi="Calibri" w:eastAsia="Calibri" w:ascii="Calibri"/>
          <w:position w:val="2"/>
          <w:sz w:val="22"/>
          <w:szCs w:val="22"/>
        </w:rPr>
        <w:t>+ C*/ε))</w:t>
      </w:r>
      <w:r>
        <w:rPr>
          <w:rFonts w:cs="Calibri" w:hAnsi="Calibri" w:eastAsia="Calibri" w:ascii="Calibri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O(b^m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-53"/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O(b^d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</w:pPr>
      <w:r>
        <w:rPr>
          <w:rFonts w:cs="Calibri" w:hAnsi="Calibri" w:eastAsia="Calibri" w:ascii="Calibri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120" w:bottom="280" w:left="1320" w:right="1560"/>
          <w:cols w:num="5" w:equalWidth="off">
            <w:col w:w="1269" w:space="351"/>
            <w:col w:w="2625" w:space="1770"/>
            <w:col w:w="613" w:space="212"/>
            <w:col w:w="553" w:space="242"/>
            <w:col w:w="1725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O(bm)     O(b^d)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left="120"/>
      </w:pPr>
      <w:r>
        <w:rPr>
          <w:rFonts w:cs="Calibri" w:hAnsi="Calibri" w:eastAsia="Calibri" w:ascii="Calibri"/>
          <w:sz w:val="22"/>
          <w:szCs w:val="22"/>
        </w:rPr>
        <w:t>Table 3: Diﬀerent heuris  c Func  ons and its proper  es</w:t>
      </w:r>
    </w:p>
    <w:p>
      <w:pPr>
        <w:rPr>
          <w:sz w:val="18"/>
          <w:szCs w:val="18"/>
        </w:rPr>
        <w:jc w:val="left"/>
        <w:spacing w:before="5" w:lineRule="exact" w:line="180"/>
        <w:sectPr>
          <w:type w:val="continuous"/>
          <w:pgSz w:w="12240" w:h="15840"/>
          <w:pgMar w:top="1120" w:bottom="280" w:left="1320" w:right="1560"/>
        </w:sectPr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left="2130" w:right="-40" w:hanging="1935"/>
      </w:pPr>
      <w:r>
        <w:rPr>
          <w:rFonts w:cs="Calibri" w:hAnsi="Calibri" w:eastAsia="Calibri" w:ascii="Calibri"/>
          <w:b/>
          <w:sz w:val="22"/>
          <w:szCs w:val="22"/>
        </w:rPr>
        <w:t>Heuris   c Func   on          Proper   es of</w:t>
      </w:r>
      <w:r>
        <w:rPr>
          <w:rFonts w:cs="Calibri" w:hAnsi="Calibri" w:eastAsia="Calibri" w:ascii="Calibri"/>
          <w:b/>
          <w:sz w:val="22"/>
          <w:szCs w:val="22"/>
        </w:rPr>
        <w:t> heuris   c func   on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sectPr>
          <w:type w:val="continuous"/>
          <w:pgSz w:w="12240" w:h="15840"/>
          <w:pgMar w:top="1120" w:bottom="280" w:left="1320" w:right="1560"/>
          <w:cols w:num="2" w:equalWidth="off">
            <w:col w:w="3728" w:space="637"/>
            <w:col w:w="4995"/>
          </w:cols>
        </w:sectPr>
      </w:pPr>
      <w:r>
        <w:br w:type="column"/>
      </w:r>
      <w:r>
        <w:rPr>
          <w:rFonts w:cs="Calibri" w:hAnsi="Calibri" w:eastAsia="Calibri" w:ascii="Calibri"/>
          <w:b/>
          <w:sz w:val="22"/>
          <w:szCs w:val="22"/>
        </w:rPr>
        <w:t>strength                    Limita   on                 Applica   on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4" w:lineRule="auto" w:line="150"/>
        <w:ind w:left="7665" w:right="850" w:hanging="7515"/>
      </w:pPr>
      <w:r>
        <w:pict>
          <v:group style="position:absolute;margin-left:264.75pt;margin-top:6.15562pt;width:71.25pt;height:17.25pt;mso-position-horizontal-relative:page;mso-position-vertical-relative:paragraph;z-index:-757" coordorigin="5295,123" coordsize="1425,345">
            <v:shape type="#_x0000_t75" style="position:absolute;left:5295;top:123;width:180;height:345">
              <v:imagedata o:title="" r:id="rId6"/>
            </v:shape>
            <v:shape type="#_x0000_t75" style="position:absolute;left:5535;top:123;width:1185;height:345">
              <v:imagedata o:title="" r:id="rId7"/>
            </v:shape>
            <w10:wrap type="none"/>
          </v:group>
        </w:pict>
      </w:r>
      <w:r>
        <w:pict>
          <v:shape type="#_x0000_t75" style="width:90pt;height:17.25pt">
            <v:imagedata o:title="" r:id="rId8"/>
          </v:shape>
        </w:pict>
      </w:r>
      <w:r>
        <w:rPr>
          <w:rFonts w:cs="Times New Roman" w:hAnsi="Times New Roman" w:eastAsia="Times New Roman" w:ascii="Times New Roman"/>
          <w:position w:val="0"/>
          <w:sz w:val="20"/>
          <w:szCs w:val="20"/>
        </w:rPr>
        <w:t>    </w:t>
      </w:r>
      <w:r>
        <w:rPr>
          <w:rFonts w:cs="Calibri" w:hAnsi="Calibri" w:eastAsia="Calibri" w:ascii="Calibri"/>
          <w:position w:val="0"/>
          <w:sz w:val="22"/>
          <w:szCs w:val="22"/>
        </w:rPr>
        <w:t>Admissible                                                      </w:t>
      </w:r>
      <w:r>
        <w:pict>
          <v:shape type="#_x0000_t75" style="width:66.75pt;height:17.25pt">
            <v:imagedata o:title="" r:id="rId9"/>
          </v:shape>
        </w:pic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  <w:t>           </w:t>
      </w:r>
      <w:r>
        <w:rPr>
          <w:rFonts w:cs="Calibri" w:hAnsi="Calibri" w:eastAsia="Calibri" w:ascii="Calibri"/>
          <w:position w:val="0"/>
          <w:sz w:val="22"/>
          <w:szCs w:val="22"/>
        </w:rPr>
        <w:t>8 Puzzle</w:t>
      </w:r>
      <w:r>
        <w:rPr>
          <w:rFonts w:cs="Calibri" w:hAnsi="Calibri" w:eastAsia="Calibri" w:ascii="Calibri"/>
          <w:position w:val="0"/>
          <w:sz w:val="22"/>
          <w:szCs w:val="22"/>
        </w:rPr>
        <w:t> problem</w:t>
      </w:r>
    </w:p>
    <w:p>
      <w:pPr>
        <w:rPr>
          <w:sz w:val="18"/>
          <w:szCs w:val="18"/>
        </w:rPr>
        <w:jc w:val="left"/>
        <w:spacing w:before="1" w:lineRule="exact" w:line="180"/>
        <w:sectPr>
          <w:type w:val="continuous"/>
          <w:pgSz w:w="12240" w:h="15840"/>
          <w:pgMar w:top="1120" w:bottom="280" w:left="1320" w:right="1560"/>
        </w:sectPr>
      </w:pPr>
      <w:r>
        <w:rPr>
          <w:sz w:val="18"/>
          <w:szCs w:val="1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30" w:right="-40"/>
      </w:pPr>
      <w:r>
        <w:rPr>
          <w:rFonts w:cs="Calibri" w:hAnsi="Calibri" w:eastAsia="Calibri" w:ascii="Calibri"/>
          <w:sz w:val="22"/>
          <w:szCs w:val="22"/>
        </w:rPr>
        <w:t>Combining</w:t>
      </w:r>
      <w:r>
        <w:rPr>
          <w:rFonts w:cs="Calibri" w:hAnsi="Calibri" w:eastAsia="Calibri" w:ascii="Calibri"/>
          <w:sz w:val="22"/>
          <w:szCs w:val="22"/>
        </w:rPr>
        <w:t> heuris  cs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3"/>
        <w:sectPr>
          <w:type w:val="continuous"/>
          <w:pgSz w:w="12240" w:h="15840"/>
          <w:pgMar w:top="1120" w:bottom="280" w:left="1320" w:right="1560"/>
          <w:cols w:num="2" w:equalWidth="off">
            <w:col w:w="3090" w:space="2685"/>
            <w:col w:w="3585"/>
          </w:cols>
        </w:sectPr>
      </w:pPr>
      <w:r>
        <w:br w:type="column"/>
      </w:r>
      <w:r>
        <w:rPr>
          <w:rFonts w:cs="Calibri" w:hAnsi="Calibri" w:eastAsia="Calibri" w:ascii="Calibri"/>
          <w:sz w:val="22"/>
          <w:szCs w:val="22"/>
        </w:rPr>
        <w:t>h(s) ≤ h</w:t>
      </w:r>
      <w:r>
        <w:rPr>
          <w:rFonts w:cs="Calibri" w:hAnsi="Calibri" w:eastAsia="Calibri" w:ascii="Calibri"/>
          <w:w w:val="101"/>
          <w:position w:val="9"/>
          <w:sz w:val="13"/>
          <w:szCs w:val="13"/>
        </w:rPr>
        <w:t>*</w:t>
      </w:r>
      <w:r>
        <w:rPr>
          <w:rFonts w:cs="Calibri" w:hAnsi="Calibri" w:eastAsia="Calibri" w:ascii="Calibri"/>
          <w:w w:val="100"/>
          <w:position w:val="0"/>
          <w:sz w:val="22"/>
          <w:szCs w:val="22"/>
        </w:rPr>
        <w:t>(s)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pict>
          <v:group style="position:absolute;margin-left:66.325pt;margin-top:288.325pt;width:468.1pt;height:192.85pt;mso-position-horizontal-relative:page;mso-position-vertical-relative:page;z-index:-758" coordorigin="1326,5766" coordsize="9362,3857">
            <v:shape style="position:absolute;left:8835;top:9607;width:1845;height:0" coordorigin="8835,9607" coordsize="1845,0" path="m8835,9607l10680,9607e" filled="f" stroked="t" strokeweight="0.85pt" strokecolor="#000000">
              <v:path arrowok="t"/>
            </v:shape>
            <v:shape style="position:absolute;left:10672;top:9315;width:0;height:300" coordorigin="10672,9315" coordsize="0,300" path="m10672,9615l10672,9315e" filled="f" stroked="t" strokeweight="0.85pt" strokecolor="#000000">
              <v:path arrowok="t"/>
            </v:shape>
            <v:shape style="position:absolute;left:6990;top:9607;width:1860;height:0" coordorigin="6990,9607" coordsize="1860,0" path="m6990,9607l8850,9607e" filled="f" stroked="t" strokeweight="0.85pt" strokecolor="#000000">
              <v:path arrowok="t"/>
            </v:shape>
            <v:shape style="position:absolute;left:8842;top:9315;width:0;height:300" coordorigin="8842,9315" coordsize="0,300" path="m8842,9615l8842,9315e" filled="f" stroked="t" strokeweight="0.85pt" strokecolor="#000000">
              <v:path arrowok="t"/>
            </v:shape>
            <v:shape style="position:absolute;left:5160;top:9607;width:1845;height:0" coordorigin="5160,9607" coordsize="1845,0" path="m5160,9607l7005,9607e" filled="f" stroked="t" strokeweight="0.85pt" strokecolor="#000000">
              <v:path arrowok="t"/>
            </v:shape>
            <v:shape style="position:absolute;left:6997;top:9315;width:0;height:300" coordorigin="6997,9315" coordsize="0,300" path="m6997,9615l6997,9315e" filled="f" stroked="t" strokeweight="0.85pt" strokecolor="#000000">
              <v:path arrowok="t"/>
            </v:shape>
            <v:shape style="position:absolute;left:3345;top:9607;width:1830;height:0" coordorigin="3345,9607" coordsize="1830,0" path="m3345,9607l5175,9607e" filled="f" stroked="t" strokeweight="0.85pt" strokecolor="#000000">
              <v:path arrowok="t"/>
            </v:shape>
            <v:shape style="position:absolute;left:5167;top:9315;width:0;height:300" coordorigin="5167,9315" coordsize="0,300" path="m5167,9615l5167,9315e" filled="f" stroked="t" strokeweight="0.85pt" strokecolor="#000000">
              <v:path arrowok="t"/>
            </v:shape>
            <v:shape style="position:absolute;left:1335;top:9607;width:2025;height:0" coordorigin="1335,9607" coordsize="2025,0" path="m1335,9607l3360,9607e" filled="f" stroked="t" strokeweight="0.85pt" strokecolor="#000000">
              <v:path arrowok="t"/>
            </v:shape>
            <v:shape style="position:absolute;left:1342;top:9315;width:0;height:300" coordorigin="1342,9315" coordsize="0,300" path="m1342,9615l1342,9315e" filled="f" stroked="t" strokeweight="0.85pt" strokecolor="#000000">
              <v:path arrowok="t"/>
            </v:shape>
            <v:shape style="position:absolute;left:3352;top:9315;width:0;height:300" coordorigin="3352,9315" coordsize="0,300" path="m3352,9615l3352,9315e" filled="f" stroked="t" strokeweight="0.85pt" strokecolor="#000000">
              <v:path arrowok="t"/>
            </v:shape>
            <v:shape style="position:absolute;left:8835;top:9322;width:1845;height:0" coordorigin="8835,9322" coordsize="1845,0" path="m8835,9322l10680,9322e" filled="f" stroked="t" strokeweight="0.85pt" strokecolor="#000000">
              <v:path arrowok="t"/>
            </v:shape>
            <v:shape style="position:absolute;left:10672;top:9030;width:0;height:300" coordorigin="10672,9030" coordsize="0,300" path="m10672,9330l10672,9030e" filled="f" stroked="t" strokeweight="0.85pt" strokecolor="#000000">
              <v:path arrowok="t"/>
            </v:shape>
            <v:shape style="position:absolute;left:6990;top:9322;width:1860;height:0" coordorigin="6990,9322" coordsize="1860,0" path="m6990,9322l8850,9322e" filled="f" stroked="t" strokeweight="0.85pt" strokecolor="#000000">
              <v:path arrowok="t"/>
            </v:shape>
            <v:shape style="position:absolute;left:8842;top:9030;width:0;height:300" coordorigin="8842,9030" coordsize="0,300" path="m8842,9330l8842,9030e" filled="f" stroked="t" strokeweight="0.85pt" strokecolor="#000000">
              <v:path arrowok="t"/>
            </v:shape>
            <v:shape style="position:absolute;left:5160;top:9322;width:1845;height:0" coordorigin="5160,9322" coordsize="1845,0" path="m5160,9322l7005,9322e" filled="f" stroked="t" strokeweight="0.85pt" strokecolor="#000000">
              <v:path arrowok="t"/>
            </v:shape>
            <v:shape style="position:absolute;left:6997;top:9030;width:0;height:300" coordorigin="6997,9030" coordsize="0,300" path="m6997,9330l6997,9030e" filled="f" stroked="t" strokeweight="0.85pt" strokecolor="#000000">
              <v:path arrowok="t"/>
            </v:shape>
            <v:shape style="position:absolute;left:3345;top:9322;width:1830;height:0" coordorigin="3345,9322" coordsize="1830,0" path="m3345,9322l5175,9322e" filled="f" stroked="t" strokeweight="0.85pt" strokecolor="#000000">
              <v:path arrowok="t"/>
            </v:shape>
            <v:shape style="position:absolute;left:5167;top:9030;width:0;height:300" coordorigin="5167,9030" coordsize="0,300" path="m5167,9330l5167,9030e" filled="f" stroked="t" strokeweight="0.85pt" strokecolor="#000000">
              <v:path arrowok="t"/>
            </v:shape>
            <v:shape style="position:absolute;left:1335;top:9322;width:2025;height:0" coordorigin="1335,9322" coordsize="2025,0" path="m1335,9322l3360,9322e" filled="f" stroked="t" strokeweight="0.85pt" strokecolor="#000000">
              <v:path arrowok="t"/>
            </v:shape>
            <v:shape style="position:absolute;left:1342;top:9030;width:0;height:300" coordorigin="1342,9030" coordsize="0,300" path="m1342,9330l1342,9030e" filled="f" stroked="t" strokeweight="0.85pt" strokecolor="#000000">
              <v:path arrowok="t"/>
            </v:shape>
            <v:shape style="position:absolute;left:3352;top:9030;width:0;height:300" coordorigin="3352,9030" coordsize="0,300" path="m3352,9330l3352,9030e" filled="f" stroked="t" strokeweight="0.85pt" strokecolor="#000000">
              <v:path arrowok="t"/>
            </v:shape>
            <v:shape style="position:absolute;left:8835;top:9037;width:1845;height:0" coordorigin="8835,9037" coordsize="1845,0" path="m8835,9037l10680,9037e" filled="f" stroked="t" strokeweight="0.85pt" strokecolor="#000000">
              <v:path arrowok="t"/>
            </v:shape>
            <v:shape style="position:absolute;left:10672;top:8745;width:0;height:300" coordorigin="10672,8745" coordsize="0,300" path="m10672,9045l10672,8745e" filled="f" stroked="t" strokeweight="0.85pt" strokecolor="#000000">
              <v:path arrowok="t"/>
            </v:shape>
            <v:shape style="position:absolute;left:6990;top:9037;width:1860;height:0" coordorigin="6990,9037" coordsize="1860,0" path="m6990,9037l8850,9037e" filled="f" stroked="t" strokeweight="0.85pt" strokecolor="#000000">
              <v:path arrowok="t"/>
            </v:shape>
            <v:shape style="position:absolute;left:8842;top:8745;width:0;height:300" coordorigin="8842,8745" coordsize="0,300" path="m8842,9045l8842,8745e" filled="f" stroked="t" strokeweight="0.85pt" strokecolor="#000000">
              <v:path arrowok="t"/>
            </v:shape>
            <v:shape style="position:absolute;left:5160;top:9037;width:1845;height:0" coordorigin="5160,9037" coordsize="1845,0" path="m5160,9037l7005,9037e" filled="f" stroked="t" strokeweight="0.85pt" strokecolor="#000000">
              <v:path arrowok="t"/>
            </v:shape>
            <v:shape style="position:absolute;left:6997;top:8745;width:0;height:300" coordorigin="6997,8745" coordsize="0,300" path="m6997,9045l6997,8745e" filled="f" stroked="t" strokeweight="0.85pt" strokecolor="#000000">
              <v:path arrowok="t"/>
            </v:shape>
            <v:shape style="position:absolute;left:3345;top:9037;width:1830;height:0" coordorigin="3345,9037" coordsize="1830,0" path="m3345,9037l5175,9037e" filled="f" stroked="t" strokeweight="0.85pt" strokecolor="#000000">
              <v:path arrowok="t"/>
            </v:shape>
            <v:shape style="position:absolute;left:5167;top:8745;width:0;height:300" coordorigin="5167,8745" coordsize="0,300" path="m5167,9045l5167,8745e" filled="f" stroked="t" strokeweight="0.85pt" strokecolor="#000000">
              <v:path arrowok="t"/>
            </v:shape>
            <v:shape style="position:absolute;left:1335;top:9037;width:2025;height:0" coordorigin="1335,9037" coordsize="2025,0" path="m1335,9037l3360,9037e" filled="f" stroked="t" strokeweight="0.85pt" strokecolor="#000000">
              <v:path arrowok="t"/>
            </v:shape>
            <v:shape style="position:absolute;left:1342;top:8745;width:0;height:300" coordorigin="1342,8745" coordsize="0,300" path="m1342,9045l1342,8745e" filled="f" stroked="t" strokeweight="0.85pt" strokecolor="#000000">
              <v:path arrowok="t"/>
            </v:shape>
            <v:shape style="position:absolute;left:3352;top:8745;width:0;height:300" coordorigin="3352,8745" coordsize="0,300" path="m3352,9045l3352,8745e" filled="f" stroked="t" strokeweight="0.85pt" strokecolor="#000000">
              <v:path arrowok="t"/>
            </v:shape>
            <v:shape style="position:absolute;left:8835;top:8752;width:1845;height:0" coordorigin="8835,8752" coordsize="1845,0" path="m8835,8752l10680,8752e" filled="f" stroked="t" strokeweight="0.85pt" strokecolor="#000000">
              <v:path arrowok="t"/>
            </v:shape>
            <v:shape style="position:absolute;left:10672;top:8460;width:0;height:300" coordorigin="10672,8460" coordsize="0,300" path="m10672,8760l10672,8460e" filled="f" stroked="t" strokeweight="0.85pt" strokecolor="#000000">
              <v:path arrowok="t"/>
            </v:shape>
            <v:shape style="position:absolute;left:6990;top:8752;width:1860;height:0" coordorigin="6990,8752" coordsize="1860,0" path="m6990,8752l8850,8752e" filled="f" stroked="t" strokeweight="0.85pt" strokecolor="#000000">
              <v:path arrowok="t"/>
            </v:shape>
            <v:shape style="position:absolute;left:8842;top:8460;width:0;height:300" coordorigin="8842,8460" coordsize="0,300" path="m8842,8760l8842,8460e" filled="f" stroked="t" strokeweight="0.85pt" strokecolor="#000000">
              <v:path arrowok="t"/>
            </v:shape>
            <v:shape style="position:absolute;left:5160;top:8752;width:1845;height:0" coordorigin="5160,8752" coordsize="1845,0" path="m5160,8752l7005,8752e" filled="f" stroked="t" strokeweight="0.85pt" strokecolor="#000000">
              <v:path arrowok="t"/>
            </v:shape>
            <v:shape style="position:absolute;left:6997;top:8460;width:0;height:300" coordorigin="6997,8460" coordsize="0,300" path="m6997,8760l6997,8460e" filled="f" stroked="t" strokeweight="0.85pt" strokecolor="#000000">
              <v:path arrowok="t"/>
            </v:shape>
            <v:shape style="position:absolute;left:3345;top:8752;width:1830;height:0" coordorigin="3345,8752" coordsize="1830,0" path="m3345,8752l5175,8752e" filled="f" stroked="t" strokeweight="0.85pt" strokecolor="#000000">
              <v:path arrowok="t"/>
            </v:shape>
            <v:shape style="position:absolute;left:5167;top:8460;width:0;height:300" coordorigin="5167,8460" coordsize="0,300" path="m5167,8760l5167,8460e" filled="f" stroked="t" strokeweight="0.85pt" strokecolor="#000000">
              <v:path arrowok="t"/>
            </v:shape>
            <v:shape style="position:absolute;left:1335;top:8752;width:2025;height:0" coordorigin="1335,8752" coordsize="2025,0" path="m1335,8752l3360,8752e" filled="f" stroked="t" strokeweight="0.85pt" strokecolor="#000000">
              <v:path arrowok="t"/>
            </v:shape>
            <v:shape style="position:absolute;left:1342;top:8460;width:0;height:300" coordorigin="1342,8460" coordsize="0,300" path="m1342,8760l1342,8460e" filled="f" stroked="t" strokeweight="0.85pt" strokecolor="#000000">
              <v:path arrowok="t"/>
            </v:shape>
            <v:shape style="position:absolute;left:3352;top:8460;width:0;height:300" coordorigin="3352,8460" coordsize="0,300" path="m3352,8760l3352,8460e" filled="f" stroked="t" strokeweight="0.85pt" strokecolor="#000000">
              <v:path arrowok="t"/>
            </v:shape>
            <v:shape style="position:absolute;left:8835;top:8467;width:1845;height:0" coordorigin="8835,8467" coordsize="1845,0" path="m8835,8467l10680,8467e" filled="f" stroked="t" strokeweight="0.85pt" strokecolor="#000000">
              <v:path arrowok="t"/>
            </v:shape>
            <v:shape style="position:absolute;left:10672;top:8175;width:0;height:300" coordorigin="10672,8175" coordsize="0,300" path="m10672,8475l10672,8175e" filled="f" stroked="t" strokeweight="0.85pt" strokecolor="#000000">
              <v:path arrowok="t"/>
            </v:shape>
            <v:shape style="position:absolute;left:6990;top:8467;width:1860;height:0" coordorigin="6990,8467" coordsize="1860,0" path="m6990,8467l8850,8467e" filled="f" stroked="t" strokeweight="0.85pt" strokecolor="#000000">
              <v:path arrowok="t"/>
            </v:shape>
            <v:shape style="position:absolute;left:8842;top:8175;width:0;height:300" coordorigin="8842,8175" coordsize="0,300" path="m8842,8475l8842,8175e" filled="f" stroked="t" strokeweight="0.85pt" strokecolor="#000000">
              <v:path arrowok="t"/>
            </v:shape>
            <v:shape style="position:absolute;left:5160;top:8467;width:1845;height:0" coordorigin="5160,8467" coordsize="1845,0" path="m5160,8467l7005,8467e" filled="f" stroked="t" strokeweight="0.85pt" strokecolor="#000000">
              <v:path arrowok="t"/>
            </v:shape>
            <v:shape style="position:absolute;left:6997;top:8175;width:0;height:300" coordorigin="6997,8175" coordsize="0,300" path="m6997,8475l6997,8175e" filled="f" stroked="t" strokeweight="0.85pt" strokecolor="#000000">
              <v:path arrowok="t"/>
            </v:shape>
            <v:shape style="position:absolute;left:3345;top:8467;width:1830;height:0" coordorigin="3345,8467" coordsize="1830,0" path="m3345,8467l5175,8467e" filled="f" stroked="t" strokeweight="0.85pt" strokecolor="#000000">
              <v:path arrowok="t"/>
            </v:shape>
            <v:shape style="position:absolute;left:5167;top:8175;width:0;height:300" coordorigin="5167,8175" coordsize="0,300" path="m5167,8475l5167,8175e" filled="f" stroked="t" strokeweight="0.85pt" strokecolor="#000000">
              <v:path arrowok="t"/>
            </v:shape>
            <v:shape style="position:absolute;left:1335;top:8467;width:2025;height:0" coordorigin="1335,8467" coordsize="2025,0" path="m1335,8467l3360,8467e" filled="f" stroked="t" strokeweight="0.85pt" strokecolor="#000000">
              <v:path arrowok="t"/>
            </v:shape>
            <v:shape style="position:absolute;left:1342;top:8175;width:0;height:300" coordorigin="1342,8175" coordsize="0,300" path="m1342,8475l1342,8175e" filled="f" stroked="t" strokeweight="0.85pt" strokecolor="#000000">
              <v:path arrowok="t"/>
            </v:shape>
            <v:shape style="position:absolute;left:3352;top:8175;width:0;height:300" coordorigin="3352,8175" coordsize="0,300" path="m3352,8475l3352,8175e" filled="f" stroked="t" strokeweight="0.85pt" strokecolor="#000000">
              <v:path arrowok="t"/>
            </v:shape>
            <v:shape style="position:absolute;left:8835;top:8182;width:1845;height:0" coordorigin="8835,8182" coordsize="1845,0" path="m8835,8182l10680,8182e" filled="f" stroked="t" strokeweight="0.85pt" strokecolor="#000000">
              <v:path arrowok="t"/>
            </v:shape>
            <v:shape style="position:absolute;left:10672;top:7080;width:0;height:1110" coordorigin="10672,7080" coordsize="0,1110" path="m10672,8190l10672,7080e" filled="f" stroked="t" strokeweight="0.85pt" strokecolor="#000000">
              <v:path arrowok="t"/>
            </v:shape>
            <v:shape style="position:absolute;left:6990;top:8182;width:1860;height:0" coordorigin="6990,8182" coordsize="1860,0" path="m6990,8182l8850,8182e" filled="f" stroked="t" strokeweight="0.85pt" strokecolor="#000000">
              <v:path arrowok="t"/>
            </v:shape>
            <v:shape style="position:absolute;left:8842;top:7080;width:0;height:1110" coordorigin="8842,7080" coordsize="0,1110" path="m8842,8190l8842,7080e" filled="f" stroked="t" strokeweight="0.85pt" strokecolor="#000000">
              <v:path arrowok="t"/>
            </v:shape>
            <v:shape style="position:absolute;left:5160;top:8182;width:1845;height:0" coordorigin="5160,8182" coordsize="1845,0" path="m5160,8182l7005,8182e" filled="f" stroked="t" strokeweight="0.85pt" strokecolor="#000000">
              <v:path arrowok="t"/>
            </v:shape>
            <v:shape style="position:absolute;left:6997;top:7080;width:0;height:1110" coordorigin="6997,7080" coordsize="0,1110" path="m6997,8190l6997,7080e" filled="f" stroked="t" strokeweight="0.85pt" strokecolor="#000000">
              <v:path arrowok="t"/>
            </v:shape>
            <v:shape style="position:absolute;left:3345;top:8182;width:1830;height:0" coordorigin="3345,8182" coordsize="1830,0" path="m3345,8182l5175,8182e" filled="f" stroked="t" strokeweight="0.85pt" strokecolor="#000000">
              <v:path arrowok="t"/>
            </v:shape>
            <v:shape style="position:absolute;left:5167;top:7080;width:0;height:1110" coordorigin="5167,7080" coordsize="0,1110" path="m5167,8190l5167,7080e" filled="f" stroked="t" strokeweight="0.85pt" strokecolor="#000000">
              <v:path arrowok="t"/>
            </v:shape>
            <v:shape style="position:absolute;left:1335;top:8182;width:2025;height:0" coordorigin="1335,8182" coordsize="2025,0" path="m1335,8182l3360,8182e" filled="f" stroked="t" strokeweight="0.85pt" strokecolor="#000000">
              <v:path arrowok="t"/>
            </v:shape>
            <v:shape style="position:absolute;left:1342;top:7080;width:0;height:1110" coordorigin="1342,7080" coordsize="0,1110" path="m1342,8190l1342,7080e" filled="f" stroked="t" strokeweight="0.85pt" strokecolor="#000000">
              <v:path arrowok="t"/>
            </v:shape>
            <v:shape style="position:absolute;left:3352;top:7080;width:0;height:1110" coordorigin="3352,7080" coordsize="0,1110" path="m3352,8190l3352,7080e" filled="f" stroked="t" strokeweight="0.85pt" strokecolor="#000000">
              <v:path arrowok="t"/>
            </v:shape>
            <v:shape style="position:absolute;left:8835;top:7087;width:1845;height:0" coordorigin="8835,7087" coordsize="1845,0" path="m8835,7087l10680,7087e" filled="f" stroked="t" strokeweight="0.85pt" strokecolor="#000000">
              <v:path arrowok="t"/>
            </v:shape>
            <v:shape style="position:absolute;left:10672;top:6330;width:0;height:765" coordorigin="10672,6330" coordsize="0,765" path="m10672,7095l10672,6330e" filled="f" stroked="t" strokeweight="0.85pt" strokecolor="#000000">
              <v:path arrowok="t"/>
            </v:shape>
            <v:shape style="position:absolute;left:6990;top:7087;width:1860;height:0" coordorigin="6990,7087" coordsize="1860,0" path="m6990,7087l8850,7087e" filled="f" stroked="t" strokeweight="0.85pt" strokecolor="#000000">
              <v:path arrowok="t"/>
            </v:shape>
            <v:shape style="position:absolute;left:8842;top:6330;width:0;height:765" coordorigin="8842,6330" coordsize="0,765" path="m8842,7095l8842,6330e" filled="f" stroked="t" strokeweight="0.85pt" strokecolor="#000000">
              <v:path arrowok="t"/>
            </v:shape>
            <v:shape style="position:absolute;left:5160;top:7087;width:1845;height:0" coordorigin="5160,7087" coordsize="1845,0" path="m5160,7087l7005,7087e" filled="f" stroked="t" strokeweight="0.85pt" strokecolor="#000000">
              <v:path arrowok="t"/>
            </v:shape>
            <v:shape style="position:absolute;left:6997;top:6330;width:0;height:765" coordorigin="6997,6330" coordsize="0,765" path="m6997,7095l6997,6330e" filled="f" stroked="t" strokeweight="0.85pt" strokecolor="#000000">
              <v:path arrowok="t"/>
            </v:shape>
            <v:shape style="position:absolute;left:3345;top:7087;width:1830;height:0" coordorigin="3345,7087" coordsize="1830,0" path="m3345,7087l5175,7087e" filled="f" stroked="t" strokeweight="0.85pt" strokecolor="#000000">
              <v:path arrowok="t"/>
            </v:shape>
            <v:shape style="position:absolute;left:5167;top:6330;width:0;height:765" coordorigin="5167,6330" coordsize="0,765" path="m5167,7095l5167,6330e" filled="f" stroked="t" strokeweight="0.85pt" strokecolor="#000000">
              <v:path arrowok="t"/>
            </v:shape>
            <v:shape style="position:absolute;left:1335;top:7087;width:2025;height:0" coordorigin="1335,7087" coordsize="2025,0" path="m1335,7087l3360,7087e" filled="f" stroked="t" strokeweight="0.85pt" strokecolor="#000000">
              <v:path arrowok="t"/>
            </v:shape>
            <v:shape style="position:absolute;left:1342;top:6330;width:0;height:765" coordorigin="1342,6330" coordsize="0,765" path="m1342,7095l1342,6330e" filled="f" stroked="t" strokeweight="0.85pt" strokecolor="#000000">
              <v:path arrowok="t"/>
            </v:shape>
            <v:shape style="position:absolute;left:3352;top:6330;width:0;height:765" coordorigin="3352,6330" coordsize="0,765" path="m3352,7095l3352,6330e" filled="f" stroked="t" strokeweight="0.85pt" strokecolor="#000000">
              <v:path arrowok="t"/>
            </v:shape>
            <v:shape style="position:absolute;left:8835;top:6337;width:1845;height:0" coordorigin="8835,6337" coordsize="1845,0" path="m8835,6337l10680,6337e" filled="f" stroked="t" strokeweight="0.85pt" strokecolor="#000000">
              <v:path arrowok="t"/>
            </v:shape>
            <v:shape style="position:absolute;left:8835;top:5782;width:1845;height:0" coordorigin="8835,5782" coordsize="1845,0" path="m8835,5782l10680,5782e" filled="f" stroked="t" strokeweight="0.85pt" strokecolor="#000000">
              <v:path arrowok="t"/>
            </v:shape>
            <v:shape style="position:absolute;left:10672;top:5775;width:0;height:570" coordorigin="10672,5775" coordsize="0,570" path="m10672,6345l10672,5775e" filled="f" stroked="t" strokeweight="0.85pt" strokecolor="#000000">
              <v:path arrowok="t"/>
            </v:shape>
            <v:shape style="position:absolute;left:6990;top:5782;width:1860;height:0" coordorigin="6990,5782" coordsize="1860,0" path="m6990,5782l8850,5782e" filled="f" stroked="t" strokeweight="0.85pt" strokecolor="#000000">
              <v:path arrowok="t"/>
            </v:shape>
            <v:shape style="position:absolute;left:6990;top:6337;width:1860;height:0" coordorigin="6990,6337" coordsize="1860,0" path="m6990,6337l8850,6337e" filled="f" stroked="t" strokeweight="0.85pt" strokecolor="#000000">
              <v:path arrowok="t"/>
            </v:shape>
            <v:shape style="position:absolute;left:8842;top:5775;width:0;height:570" coordorigin="8842,5775" coordsize="0,570" path="m8842,6345l8842,5775e" filled="f" stroked="t" strokeweight="0.85pt" strokecolor="#000000">
              <v:path arrowok="t"/>
            </v:shape>
            <v:shape style="position:absolute;left:5160;top:5782;width:1845;height:0" coordorigin="5160,5782" coordsize="1845,0" path="m5160,5782l7005,5782e" filled="f" stroked="t" strokeweight="0.85pt" strokecolor="#000000">
              <v:path arrowok="t"/>
            </v:shape>
            <v:shape style="position:absolute;left:5160;top:6337;width:1845;height:0" coordorigin="5160,6337" coordsize="1845,0" path="m5160,6337l7005,6337e" filled="f" stroked="t" strokeweight="0.85pt" strokecolor="#000000">
              <v:path arrowok="t"/>
            </v:shape>
            <v:shape style="position:absolute;left:6997;top:5775;width:0;height:570" coordorigin="6997,5775" coordsize="0,570" path="m6997,6345l6997,5775e" filled="f" stroked="t" strokeweight="0.85pt" strokecolor="#000000">
              <v:path arrowok="t"/>
            </v:shape>
            <v:shape style="position:absolute;left:3345;top:5782;width:1830;height:0" coordorigin="3345,5782" coordsize="1830,0" path="m3345,5782l5175,5782e" filled="f" stroked="t" strokeweight="0.85pt" strokecolor="#000000">
              <v:path arrowok="t"/>
            </v:shape>
            <v:shape style="position:absolute;left:3345;top:6337;width:1830;height:0" coordorigin="3345,6337" coordsize="1830,0" path="m3345,6337l5175,6337e" filled="f" stroked="t" strokeweight="0.85pt" strokecolor="#000000">
              <v:path arrowok="t"/>
            </v:shape>
            <v:shape style="position:absolute;left:5167;top:5775;width:0;height:570" coordorigin="5167,5775" coordsize="0,570" path="m5167,6345l5167,5775e" filled="f" stroked="t" strokeweight="0.85pt" strokecolor="#000000">
              <v:path arrowok="t"/>
            </v:shape>
            <v:shape style="position:absolute;left:1335;top:5782;width:2025;height:0" coordorigin="1335,5782" coordsize="2025,0" path="m1335,5782l3360,5782e" filled="f" stroked="t" strokeweight="0.85pt" strokecolor="#000000">
              <v:path arrowok="t"/>
            </v:shape>
            <v:shape style="position:absolute;left:1335;top:6337;width:2025;height:0" coordorigin="1335,6337" coordsize="2025,0" path="m1335,6337l3360,6337e" filled="f" stroked="t" strokeweight="0.85pt" strokecolor="#000000">
              <v:path arrowok="t"/>
            </v:shape>
            <v:shape style="position:absolute;left:1342;top:5775;width:0;height:570" coordorigin="1342,5775" coordsize="0,570" path="m1342,6345l1342,5775e" filled="f" stroked="t" strokeweight="0.85pt" strokecolor="#000000">
              <v:path arrowok="t"/>
            </v:shape>
            <v:shape style="position:absolute;left:3352;top:5775;width:0;height:570" coordorigin="3352,5775" coordsize="0,570" path="m3352,6345l3352,5775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66.325pt;margin-top:103.075pt;width:468.85pt;height:141.1pt;mso-position-horizontal-relative:page;mso-position-vertical-relative:page;z-index:-759" coordorigin="1326,2061" coordsize="9377,2822">
            <v:shape style="position:absolute;left:9660;top:4867;width:1035;height:0" coordorigin="9660,4867" coordsize="1035,0" path="m9660,4867l10695,4867e" filled="f" stroked="t" strokeweight="0.85pt" strokecolor="#000000">
              <v:path arrowok="t"/>
            </v:shape>
            <v:shape style="position:absolute;left:10687;top:4305;width:0;height:570" coordorigin="10687,4305" coordsize="0,570" path="m10687,4875l10687,4305e" filled="f" stroked="t" strokeweight="0.85pt" strokecolor="#000000">
              <v:path arrowok="t"/>
            </v:shape>
            <v:shape style="position:absolute;left:8850;top:4867;width:825;height:0" coordorigin="8850,4867" coordsize="825,0" path="m8850,4867l9675,4867e" filled="f" stroked="t" strokeweight="0.85pt" strokecolor="#000000">
              <v:path arrowok="t"/>
            </v:shape>
            <v:shape style="position:absolute;left:9667;top:4305;width:0;height:570" coordorigin="9667,4305" coordsize="0,570" path="m9667,4875l9667,4305e" filled="f" stroked="t" strokeweight="0.85pt" strokecolor="#000000">
              <v:path arrowok="t"/>
            </v:shape>
            <v:shape style="position:absolute;left:8055;top:4867;width:810;height:0" coordorigin="8055,4867" coordsize="810,0" path="m8055,4867l8865,4867e" filled="f" stroked="t" strokeweight="0.85pt" strokecolor="#000000">
              <v:path arrowok="t"/>
            </v:shape>
            <v:shape style="position:absolute;left:8857;top:4305;width:0;height:570" coordorigin="8857,4305" coordsize="0,570" path="m8857,4875l8857,4305e" filled="f" stroked="t" strokeweight="0.85pt" strokecolor="#000000">
              <v:path arrowok="t"/>
            </v:shape>
            <v:shape style="position:absolute;left:7230;top:4867;width:840;height:0" coordorigin="7230,4867" coordsize="840,0" path="m7230,4867l8070,4867e" filled="f" stroked="t" strokeweight="0.85pt" strokecolor="#000000">
              <v:path arrowok="t"/>
            </v:shape>
            <v:shape style="position:absolute;left:8062;top:4305;width:0;height:570" coordorigin="8062,4305" coordsize="0,570" path="m8062,4875l8062,4305e" filled="f" stroked="t" strokeweight="0.85pt" strokecolor="#000000">
              <v:path arrowok="t"/>
            </v:shape>
            <v:shape style="position:absolute;left:6465;top:4867;width:780;height:0" coordorigin="6465,4867" coordsize="780,0" path="m6465,4867l7245,4867e" filled="f" stroked="t" strokeweight="0.85pt" strokecolor="#000000">
              <v:path arrowok="t"/>
            </v:shape>
            <v:shape style="position:absolute;left:7237;top:4305;width:0;height:570" coordorigin="7237,4305" coordsize="0,570" path="m7237,4875l7237,4305e" filled="f" stroked="t" strokeweight="0.85pt" strokecolor="#000000">
              <v:path arrowok="t"/>
            </v:shape>
            <v:shape style="position:absolute;left:5700;top:4867;width:780;height:0" coordorigin="5700,4867" coordsize="780,0" path="m5700,4867l6480,4867e" filled="f" stroked="t" strokeweight="0.85pt" strokecolor="#000000">
              <v:path arrowok="t"/>
            </v:shape>
            <v:shape style="position:absolute;left:6472;top:4305;width:0;height:570" coordorigin="6472,4305" coordsize="0,570" path="m6472,4875l6472,4305e" filled="f" stroked="t" strokeweight="0.85pt" strokecolor="#000000">
              <v:path arrowok="t"/>
            </v:shape>
            <v:shape style="position:absolute;left:4755;top:4867;width:960;height:0" coordorigin="4755,4867" coordsize="960,0" path="m4755,4867l5715,4867e" filled="f" stroked="t" strokeweight="0.85pt" strokecolor="#000000">
              <v:path arrowok="t"/>
            </v:shape>
            <v:shape style="position:absolute;left:5707;top:4305;width:0;height:570" coordorigin="5707,4305" coordsize="0,570" path="m5707,4875l5707,4305e" filled="f" stroked="t" strokeweight="0.85pt" strokecolor="#000000">
              <v:path arrowok="t"/>
            </v:shape>
            <v:shape style="position:absolute;left:3780;top:4867;width:990;height:0" coordorigin="3780,4867" coordsize="990,0" path="m3780,4867l4770,4867e" filled="f" stroked="t" strokeweight="0.85pt" strokecolor="#000000">
              <v:path arrowok="t"/>
            </v:shape>
            <v:shape style="position:absolute;left:4762;top:4305;width:0;height:570" coordorigin="4762,4305" coordsize="0,570" path="m4762,4875l4762,4305e" filled="f" stroked="t" strokeweight="0.85pt" strokecolor="#000000">
              <v:path arrowok="t"/>
            </v:shape>
            <v:shape style="position:absolute;left:2835;top:4867;width:960;height:0" coordorigin="2835,4867" coordsize="960,0" path="m2835,4867l3795,4867e" filled="f" stroked="t" strokeweight="0.85pt" strokecolor="#000000">
              <v:path arrowok="t"/>
            </v:shape>
            <v:shape style="position:absolute;left:3787;top:4305;width:0;height:570" coordorigin="3787,4305" coordsize="0,570" path="m3787,4875l3787,4305e" filled="f" stroked="t" strokeweight="0.85pt" strokecolor="#000000">
              <v:path arrowok="t"/>
            </v:shape>
            <v:shape style="position:absolute;left:1335;top:4867;width:1515;height:0" coordorigin="1335,4867" coordsize="1515,0" path="m1335,4867l2850,4867e" filled="f" stroked="t" strokeweight="0.85pt" strokecolor="#000000">
              <v:path arrowok="t"/>
            </v:shape>
            <v:shape style="position:absolute;left:1342;top:4305;width:0;height:570" coordorigin="1342,4305" coordsize="0,570" path="m1342,4875l1342,4305e" filled="f" stroked="t" strokeweight="0.85pt" strokecolor="#000000">
              <v:path arrowok="t"/>
            </v:shape>
            <v:shape style="position:absolute;left:2842;top:4305;width:0;height:570" coordorigin="2842,4305" coordsize="0,570" path="m2842,4875l2842,4305e" filled="f" stroked="t" strokeweight="0.85pt" strokecolor="#000000">
              <v:path arrowok="t"/>
            </v:shape>
            <v:shape style="position:absolute;left:9660;top:4312;width:1035;height:0" coordorigin="9660,4312" coordsize="1035,0" path="m9660,4312l10695,4312e" filled="f" stroked="t" strokeweight="0.85pt" strokecolor="#000000">
              <v:path arrowok="t"/>
            </v:shape>
            <v:shape style="position:absolute;left:10687;top:3750;width:0;height:570" coordorigin="10687,3750" coordsize="0,570" path="m10687,4320l10687,3750e" filled="f" stroked="t" strokeweight="0.85pt" strokecolor="#000000">
              <v:path arrowok="t"/>
            </v:shape>
            <v:shape style="position:absolute;left:8850;top:4312;width:825;height:0" coordorigin="8850,4312" coordsize="825,0" path="m8850,4312l9675,4312e" filled="f" stroked="t" strokeweight="0.85pt" strokecolor="#000000">
              <v:path arrowok="t"/>
            </v:shape>
            <v:shape style="position:absolute;left:9667;top:3750;width:0;height:570" coordorigin="9667,3750" coordsize="0,570" path="m9667,4320l9667,3750e" filled="f" stroked="t" strokeweight="0.85pt" strokecolor="#000000">
              <v:path arrowok="t"/>
            </v:shape>
            <v:shape style="position:absolute;left:8055;top:4312;width:810;height:0" coordorigin="8055,4312" coordsize="810,0" path="m8055,4312l8865,4312e" filled="f" stroked="t" strokeweight="0.85pt" strokecolor="#000000">
              <v:path arrowok="t"/>
            </v:shape>
            <v:shape style="position:absolute;left:8857;top:3750;width:0;height:570" coordorigin="8857,3750" coordsize="0,570" path="m8857,4320l8857,3750e" filled="f" stroked="t" strokeweight="0.85pt" strokecolor="#000000">
              <v:path arrowok="t"/>
            </v:shape>
            <v:shape style="position:absolute;left:7230;top:4312;width:840;height:0" coordorigin="7230,4312" coordsize="840,0" path="m7230,4312l8070,4312e" filled="f" stroked="t" strokeweight="0.85pt" strokecolor="#000000">
              <v:path arrowok="t"/>
            </v:shape>
            <v:shape style="position:absolute;left:8062;top:3750;width:0;height:570" coordorigin="8062,3750" coordsize="0,570" path="m8062,4320l8062,3750e" filled="f" stroked="t" strokeweight="0.85pt" strokecolor="#000000">
              <v:path arrowok="t"/>
            </v:shape>
            <v:shape style="position:absolute;left:6465;top:4312;width:780;height:0" coordorigin="6465,4312" coordsize="780,0" path="m6465,4312l7245,4312e" filled="f" stroked="t" strokeweight="0.85pt" strokecolor="#000000">
              <v:path arrowok="t"/>
            </v:shape>
            <v:shape style="position:absolute;left:7237;top:3750;width:0;height:570" coordorigin="7237,3750" coordsize="0,570" path="m7237,4320l7237,3750e" filled="f" stroked="t" strokeweight="0.85pt" strokecolor="#000000">
              <v:path arrowok="t"/>
            </v:shape>
            <v:shape style="position:absolute;left:5700;top:4312;width:780;height:0" coordorigin="5700,4312" coordsize="780,0" path="m5700,4312l6480,4312e" filled="f" stroked="t" strokeweight="0.85pt" strokecolor="#000000">
              <v:path arrowok="t"/>
            </v:shape>
            <v:shape style="position:absolute;left:6472;top:3750;width:0;height:570" coordorigin="6472,3750" coordsize="0,570" path="m6472,4320l6472,3750e" filled="f" stroked="t" strokeweight="0.85pt" strokecolor="#000000">
              <v:path arrowok="t"/>
            </v:shape>
            <v:shape style="position:absolute;left:4755;top:4312;width:960;height:0" coordorigin="4755,4312" coordsize="960,0" path="m4755,4312l5715,4312e" filled="f" stroked="t" strokeweight="0.85pt" strokecolor="#000000">
              <v:path arrowok="t"/>
            </v:shape>
            <v:shape style="position:absolute;left:5707;top:3750;width:0;height:570" coordorigin="5707,3750" coordsize="0,570" path="m5707,4320l5707,3750e" filled="f" stroked="t" strokeweight="0.85pt" strokecolor="#000000">
              <v:path arrowok="t"/>
            </v:shape>
            <v:shape style="position:absolute;left:3780;top:4312;width:990;height:0" coordorigin="3780,4312" coordsize="990,0" path="m3780,4312l4770,4312e" filled="f" stroked="t" strokeweight="0.85pt" strokecolor="#000000">
              <v:path arrowok="t"/>
            </v:shape>
            <v:shape style="position:absolute;left:4762;top:3750;width:0;height:570" coordorigin="4762,3750" coordsize="0,570" path="m4762,4320l4762,3750e" filled="f" stroked="t" strokeweight="0.85pt" strokecolor="#000000">
              <v:path arrowok="t"/>
            </v:shape>
            <v:shape style="position:absolute;left:2835;top:4312;width:960;height:0" coordorigin="2835,4312" coordsize="960,0" path="m2835,4312l3795,4312e" filled="f" stroked="t" strokeweight="0.85pt" strokecolor="#000000">
              <v:path arrowok="t"/>
            </v:shape>
            <v:shape style="position:absolute;left:3787;top:3750;width:0;height:570" coordorigin="3787,3750" coordsize="0,570" path="m3787,4320l3787,3750e" filled="f" stroked="t" strokeweight="0.85pt" strokecolor="#000000">
              <v:path arrowok="t"/>
            </v:shape>
            <v:shape style="position:absolute;left:1335;top:4312;width:1515;height:0" coordorigin="1335,4312" coordsize="1515,0" path="m1335,4312l2850,4312e" filled="f" stroked="t" strokeweight="0.85pt" strokecolor="#000000">
              <v:path arrowok="t"/>
            </v:shape>
            <v:shape style="position:absolute;left:1342;top:3750;width:0;height:570" coordorigin="1342,3750" coordsize="0,570" path="m1342,4320l1342,3750e" filled="f" stroked="t" strokeweight="0.85pt" strokecolor="#000000">
              <v:path arrowok="t"/>
            </v:shape>
            <v:shape style="position:absolute;left:2842;top:3750;width:0;height:570" coordorigin="2842,3750" coordsize="0,570" path="m2842,4320l2842,3750e" filled="f" stroked="t" strokeweight="0.85pt" strokecolor="#000000">
              <v:path arrowok="t"/>
            </v:shape>
            <v:shape style="position:absolute;left:9660;top:3757;width:1035;height:0" coordorigin="9660,3757" coordsize="1035,0" path="m9660,3757l10695,3757e" filled="f" stroked="t" strokeweight="0.85pt" strokecolor="#000000">
              <v:path arrowok="t"/>
            </v:shape>
            <v:shape style="position:absolute;left:10687;top:3465;width:0;height:300" coordorigin="10687,3465" coordsize="0,300" path="m10687,3765l10687,3465e" filled="f" stroked="t" strokeweight="0.85pt" strokecolor="#000000">
              <v:path arrowok="t"/>
            </v:shape>
            <v:shape style="position:absolute;left:8850;top:3757;width:825;height:0" coordorigin="8850,3757" coordsize="825,0" path="m8850,3757l9675,3757e" filled="f" stroked="t" strokeweight="0.85pt" strokecolor="#000000">
              <v:path arrowok="t"/>
            </v:shape>
            <v:shape style="position:absolute;left:9667;top:3465;width:0;height:300" coordorigin="9667,3465" coordsize="0,300" path="m9667,3765l9667,3465e" filled="f" stroked="t" strokeweight="0.85pt" strokecolor="#000000">
              <v:path arrowok="t"/>
            </v:shape>
            <v:shape style="position:absolute;left:8055;top:3757;width:810;height:0" coordorigin="8055,3757" coordsize="810,0" path="m8055,3757l8865,3757e" filled="f" stroked="t" strokeweight="0.85pt" strokecolor="#000000">
              <v:path arrowok="t"/>
            </v:shape>
            <v:shape style="position:absolute;left:8857;top:3465;width:0;height:300" coordorigin="8857,3465" coordsize="0,300" path="m8857,3765l8857,3465e" filled="f" stroked="t" strokeweight="0.85pt" strokecolor="#000000">
              <v:path arrowok="t"/>
            </v:shape>
            <v:shape style="position:absolute;left:7230;top:3757;width:840;height:0" coordorigin="7230,3757" coordsize="840,0" path="m7230,3757l8070,3757e" filled="f" stroked="t" strokeweight="0.85pt" strokecolor="#000000">
              <v:path arrowok="t"/>
            </v:shape>
            <v:shape style="position:absolute;left:8062;top:3465;width:0;height:300" coordorigin="8062,3465" coordsize="0,300" path="m8062,3765l8062,3465e" filled="f" stroked="t" strokeweight="0.85pt" strokecolor="#000000">
              <v:path arrowok="t"/>
            </v:shape>
            <v:shape style="position:absolute;left:6465;top:3757;width:780;height:0" coordorigin="6465,3757" coordsize="780,0" path="m6465,3757l7245,3757e" filled="f" stroked="t" strokeweight="0.85pt" strokecolor="#000000">
              <v:path arrowok="t"/>
            </v:shape>
            <v:shape style="position:absolute;left:7237;top:3465;width:0;height:300" coordorigin="7237,3465" coordsize="0,300" path="m7237,3765l7237,3465e" filled="f" stroked="t" strokeweight="0.85pt" strokecolor="#000000">
              <v:path arrowok="t"/>
            </v:shape>
            <v:shape style="position:absolute;left:5700;top:3757;width:780;height:0" coordorigin="5700,3757" coordsize="780,0" path="m5700,3757l6480,3757e" filled="f" stroked="t" strokeweight="0.85pt" strokecolor="#000000">
              <v:path arrowok="t"/>
            </v:shape>
            <v:shape style="position:absolute;left:6472;top:3465;width:0;height:300" coordorigin="6472,3465" coordsize="0,300" path="m6472,3765l6472,3465e" filled="f" stroked="t" strokeweight="0.85pt" strokecolor="#000000">
              <v:path arrowok="t"/>
            </v:shape>
            <v:shape style="position:absolute;left:4755;top:3757;width:960;height:0" coordorigin="4755,3757" coordsize="960,0" path="m4755,3757l5715,3757e" filled="f" stroked="t" strokeweight="0.85pt" strokecolor="#000000">
              <v:path arrowok="t"/>
            </v:shape>
            <v:shape style="position:absolute;left:5707;top:3465;width:0;height:300" coordorigin="5707,3465" coordsize="0,300" path="m5707,3765l5707,3465e" filled="f" stroked="t" strokeweight="0.85pt" strokecolor="#000000">
              <v:path arrowok="t"/>
            </v:shape>
            <v:shape style="position:absolute;left:3780;top:3757;width:990;height:0" coordorigin="3780,3757" coordsize="990,0" path="m3780,3757l4770,3757e" filled="f" stroked="t" strokeweight="0.85pt" strokecolor="#000000">
              <v:path arrowok="t"/>
            </v:shape>
            <v:shape style="position:absolute;left:4762;top:3465;width:0;height:300" coordorigin="4762,3465" coordsize="0,300" path="m4762,3765l4762,3465e" filled="f" stroked="t" strokeweight="0.85pt" strokecolor="#000000">
              <v:path arrowok="t"/>
            </v:shape>
            <v:shape style="position:absolute;left:2835;top:3757;width:960;height:0" coordorigin="2835,3757" coordsize="960,0" path="m2835,3757l3795,3757e" filled="f" stroked="t" strokeweight="0.85pt" strokecolor="#000000">
              <v:path arrowok="t"/>
            </v:shape>
            <v:shape style="position:absolute;left:3787;top:3465;width:0;height:300" coordorigin="3787,3465" coordsize="0,300" path="m3787,3765l3787,3465e" filled="f" stroked="t" strokeweight="0.85pt" strokecolor="#000000">
              <v:path arrowok="t"/>
            </v:shape>
            <v:shape style="position:absolute;left:1335;top:3757;width:1515;height:0" coordorigin="1335,3757" coordsize="1515,0" path="m1335,3757l2850,3757e" filled="f" stroked="t" strokeweight="0.85pt" strokecolor="#000000">
              <v:path arrowok="t"/>
            </v:shape>
            <v:shape style="position:absolute;left:1342;top:3465;width:0;height:300" coordorigin="1342,3465" coordsize="0,300" path="m1342,3765l1342,3465e" filled="f" stroked="t" strokeweight="0.85pt" strokecolor="#000000">
              <v:path arrowok="t"/>
            </v:shape>
            <v:shape style="position:absolute;left:2842;top:3465;width:0;height:300" coordorigin="2842,3465" coordsize="0,300" path="m2842,3765l2842,3465e" filled="f" stroked="t" strokeweight="0.85pt" strokecolor="#000000">
              <v:path arrowok="t"/>
            </v:shape>
            <v:shape style="position:absolute;left:9660;top:3472;width:1035;height:0" coordorigin="9660,3472" coordsize="1035,0" path="m9660,3472l10695,3472e" filled="f" stroked="t" strokeweight="0.85pt" strokecolor="#000000">
              <v:path arrowok="t"/>
            </v:shape>
            <v:shape style="position:absolute;left:10687;top:3180;width:0;height:300" coordorigin="10687,3180" coordsize="0,300" path="m10687,3480l10687,3180e" filled="f" stroked="t" strokeweight="0.85pt" strokecolor="#000000">
              <v:path arrowok="t"/>
            </v:shape>
            <v:shape style="position:absolute;left:8850;top:3472;width:825;height:0" coordorigin="8850,3472" coordsize="825,0" path="m8850,3472l9675,3472e" filled="f" stroked="t" strokeweight="0.85pt" strokecolor="#000000">
              <v:path arrowok="t"/>
            </v:shape>
            <v:shape style="position:absolute;left:9667;top:3180;width:0;height:300" coordorigin="9667,3180" coordsize="0,300" path="m9667,3480l9667,3180e" filled="f" stroked="t" strokeweight="0.85pt" strokecolor="#000000">
              <v:path arrowok="t"/>
            </v:shape>
            <v:shape style="position:absolute;left:8055;top:3472;width:810;height:0" coordorigin="8055,3472" coordsize="810,0" path="m8055,3472l8865,3472e" filled="f" stroked="t" strokeweight="0.85pt" strokecolor="#000000">
              <v:path arrowok="t"/>
            </v:shape>
            <v:shape style="position:absolute;left:8857;top:3180;width:0;height:300" coordorigin="8857,3180" coordsize="0,300" path="m8857,3480l8857,3180e" filled="f" stroked="t" strokeweight="0.85pt" strokecolor="#000000">
              <v:path arrowok="t"/>
            </v:shape>
            <v:shape style="position:absolute;left:7230;top:3472;width:840;height:0" coordorigin="7230,3472" coordsize="840,0" path="m7230,3472l8070,3472e" filled="f" stroked="t" strokeweight="0.85pt" strokecolor="#000000">
              <v:path arrowok="t"/>
            </v:shape>
            <v:shape style="position:absolute;left:8062;top:3180;width:0;height:300" coordorigin="8062,3180" coordsize="0,300" path="m8062,3480l8062,3180e" filled="f" stroked="t" strokeweight="0.85pt" strokecolor="#000000">
              <v:path arrowok="t"/>
            </v:shape>
            <v:shape style="position:absolute;left:6465;top:3472;width:780;height:0" coordorigin="6465,3472" coordsize="780,0" path="m6465,3472l7245,3472e" filled="f" stroked="t" strokeweight="0.85pt" strokecolor="#000000">
              <v:path arrowok="t"/>
            </v:shape>
            <v:shape style="position:absolute;left:7237;top:3180;width:0;height:300" coordorigin="7237,3180" coordsize="0,300" path="m7237,3480l7237,3180e" filled="f" stroked="t" strokeweight="0.85pt" strokecolor="#000000">
              <v:path arrowok="t"/>
            </v:shape>
            <v:shape style="position:absolute;left:5700;top:3472;width:780;height:0" coordorigin="5700,3472" coordsize="780,0" path="m5700,3472l6480,3472e" filled="f" stroked="t" strokeweight="0.85pt" strokecolor="#000000">
              <v:path arrowok="t"/>
            </v:shape>
            <v:shape style="position:absolute;left:6472;top:3180;width:0;height:300" coordorigin="6472,3180" coordsize="0,300" path="m6472,3480l6472,3180e" filled="f" stroked="t" strokeweight="0.85pt" strokecolor="#000000">
              <v:path arrowok="t"/>
            </v:shape>
            <v:shape style="position:absolute;left:4755;top:3472;width:960;height:0" coordorigin="4755,3472" coordsize="960,0" path="m4755,3472l5715,3472e" filled="f" stroked="t" strokeweight="0.85pt" strokecolor="#000000">
              <v:path arrowok="t"/>
            </v:shape>
            <v:shape style="position:absolute;left:5707;top:3180;width:0;height:300" coordorigin="5707,3180" coordsize="0,300" path="m5707,3480l5707,3180e" filled="f" stroked="t" strokeweight="0.85pt" strokecolor="#000000">
              <v:path arrowok="t"/>
            </v:shape>
            <v:shape style="position:absolute;left:3780;top:3472;width:990;height:0" coordorigin="3780,3472" coordsize="990,0" path="m3780,3472l4770,3472e" filled="f" stroked="t" strokeweight="0.85pt" strokecolor="#000000">
              <v:path arrowok="t"/>
            </v:shape>
            <v:shape style="position:absolute;left:4762;top:3180;width:0;height:300" coordorigin="4762,3180" coordsize="0,300" path="m4762,3480l4762,3180e" filled="f" stroked="t" strokeweight="0.85pt" strokecolor="#000000">
              <v:path arrowok="t"/>
            </v:shape>
            <v:shape style="position:absolute;left:2835;top:3472;width:960;height:0" coordorigin="2835,3472" coordsize="960,0" path="m2835,3472l3795,3472e" filled="f" stroked="t" strokeweight="0.85pt" strokecolor="#000000">
              <v:path arrowok="t"/>
            </v:shape>
            <v:shape style="position:absolute;left:3787;top:3180;width:0;height:300" coordorigin="3787,3180" coordsize="0,300" path="m3787,3480l3787,3180e" filled="f" stroked="t" strokeweight="0.85pt" strokecolor="#000000">
              <v:path arrowok="t"/>
            </v:shape>
            <v:shape style="position:absolute;left:1335;top:3472;width:1515;height:0" coordorigin="1335,3472" coordsize="1515,0" path="m1335,3472l2850,3472e" filled="f" stroked="t" strokeweight="0.85pt" strokecolor="#000000">
              <v:path arrowok="t"/>
            </v:shape>
            <v:shape style="position:absolute;left:1342;top:3180;width:0;height:300" coordorigin="1342,3180" coordsize="0,300" path="m1342,3480l1342,3180e" filled="f" stroked="t" strokeweight="0.85pt" strokecolor="#000000">
              <v:path arrowok="t"/>
            </v:shape>
            <v:shape style="position:absolute;left:2842;top:3180;width:0;height:300" coordorigin="2842,3180" coordsize="0,300" path="m2842,3480l2842,3180e" filled="f" stroked="t" strokeweight="0.85pt" strokecolor="#000000">
              <v:path arrowok="t"/>
            </v:shape>
            <v:shape style="position:absolute;left:9660;top:3187;width:1035;height:0" coordorigin="9660,3187" coordsize="1035,0" path="m9660,3187l10695,3187e" filled="f" stroked="t" strokeweight="0.85pt" strokecolor="#000000">
              <v:path arrowok="t"/>
            </v:shape>
            <v:shape style="position:absolute;left:10687;top:2895;width:0;height:300" coordorigin="10687,2895" coordsize="0,300" path="m10687,3195l10687,2895e" filled="f" stroked="t" strokeweight="0.85pt" strokecolor="#000000">
              <v:path arrowok="t"/>
            </v:shape>
            <v:shape style="position:absolute;left:8850;top:3187;width:825;height:0" coordorigin="8850,3187" coordsize="825,0" path="m8850,3187l9675,3187e" filled="f" stroked="t" strokeweight="0.85pt" strokecolor="#000000">
              <v:path arrowok="t"/>
            </v:shape>
            <v:shape style="position:absolute;left:9667;top:2895;width:0;height:300" coordorigin="9667,2895" coordsize="0,300" path="m9667,3195l9667,2895e" filled="f" stroked="t" strokeweight="0.85pt" strokecolor="#000000">
              <v:path arrowok="t"/>
            </v:shape>
            <v:shape style="position:absolute;left:8055;top:3187;width:810;height:0" coordorigin="8055,3187" coordsize="810,0" path="m8055,3187l8865,3187e" filled="f" stroked="t" strokeweight="0.85pt" strokecolor="#000000">
              <v:path arrowok="t"/>
            </v:shape>
            <v:shape style="position:absolute;left:8857;top:2895;width:0;height:300" coordorigin="8857,2895" coordsize="0,300" path="m8857,3195l8857,2895e" filled="f" stroked="t" strokeweight="0.85pt" strokecolor="#000000">
              <v:path arrowok="t"/>
            </v:shape>
            <v:shape style="position:absolute;left:7230;top:3187;width:840;height:0" coordorigin="7230,3187" coordsize="840,0" path="m7230,3187l8070,3187e" filled="f" stroked="t" strokeweight="0.85pt" strokecolor="#000000">
              <v:path arrowok="t"/>
            </v:shape>
            <v:shape style="position:absolute;left:8062;top:2895;width:0;height:300" coordorigin="8062,2895" coordsize="0,300" path="m8062,3195l8062,2895e" filled="f" stroked="t" strokeweight="0.85pt" strokecolor="#000000">
              <v:path arrowok="t"/>
            </v:shape>
            <v:shape style="position:absolute;left:6465;top:3187;width:780;height:0" coordorigin="6465,3187" coordsize="780,0" path="m6465,3187l7245,3187e" filled="f" stroked="t" strokeweight="0.85pt" strokecolor="#000000">
              <v:path arrowok="t"/>
            </v:shape>
            <v:shape style="position:absolute;left:7237;top:2895;width:0;height:300" coordorigin="7237,2895" coordsize="0,300" path="m7237,3195l7237,2895e" filled="f" stroked="t" strokeweight="0.85pt" strokecolor="#000000">
              <v:path arrowok="t"/>
            </v:shape>
            <v:shape style="position:absolute;left:5700;top:3187;width:780;height:0" coordorigin="5700,3187" coordsize="780,0" path="m5700,3187l6480,3187e" filled="f" stroked="t" strokeweight="0.85pt" strokecolor="#000000">
              <v:path arrowok="t"/>
            </v:shape>
            <v:shape style="position:absolute;left:6472;top:2895;width:0;height:300" coordorigin="6472,2895" coordsize="0,300" path="m6472,3195l6472,2895e" filled="f" stroked="t" strokeweight="0.85pt" strokecolor="#000000">
              <v:path arrowok="t"/>
            </v:shape>
            <v:shape style="position:absolute;left:4755;top:3187;width:960;height:0" coordorigin="4755,3187" coordsize="960,0" path="m4755,3187l5715,3187e" filled="f" stroked="t" strokeweight="0.85pt" strokecolor="#000000">
              <v:path arrowok="t"/>
            </v:shape>
            <v:shape style="position:absolute;left:5707;top:2895;width:0;height:300" coordorigin="5707,2895" coordsize="0,300" path="m5707,3195l5707,2895e" filled="f" stroked="t" strokeweight="0.85pt" strokecolor="#000000">
              <v:path arrowok="t"/>
            </v:shape>
            <v:shape style="position:absolute;left:3780;top:3187;width:990;height:0" coordorigin="3780,3187" coordsize="990,0" path="m3780,3187l4770,3187e" filled="f" stroked="t" strokeweight="0.85pt" strokecolor="#000000">
              <v:path arrowok="t"/>
            </v:shape>
            <v:shape style="position:absolute;left:4762;top:2895;width:0;height:300" coordorigin="4762,2895" coordsize="0,300" path="m4762,3195l4762,2895e" filled="f" stroked="t" strokeweight="0.85pt" strokecolor="#000000">
              <v:path arrowok="t"/>
            </v:shape>
            <v:shape style="position:absolute;left:2835;top:3187;width:960;height:0" coordorigin="2835,3187" coordsize="960,0" path="m2835,3187l3795,3187e" filled="f" stroked="t" strokeweight="0.85pt" strokecolor="#000000">
              <v:path arrowok="t"/>
            </v:shape>
            <v:shape style="position:absolute;left:3787;top:2895;width:0;height:300" coordorigin="3787,2895" coordsize="0,300" path="m3787,3195l3787,2895e" filled="f" stroked="t" strokeweight="0.85pt" strokecolor="#000000">
              <v:path arrowok="t"/>
            </v:shape>
            <v:shape style="position:absolute;left:1335;top:3187;width:1515;height:0" coordorigin="1335,3187" coordsize="1515,0" path="m1335,3187l2850,3187e" filled="f" stroked="t" strokeweight="0.85pt" strokecolor="#000000">
              <v:path arrowok="t"/>
            </v:shape>
            <v:shape style="position:absolute;left:1342;top:2895;width:0;height:300" coordorigin="1342,2895" coordsize="0,300" path="m1342,3195l1342,2895e" filled="f" stroked="t" strokeweight="0.85pt" strokecolor="#000000">
              <v:path arrowok="t"/>
            </v:shape>
            <v:shape style="position:absolute;left:2842;top:2895;width:0;height:300" coordorigin="2842,2895" coordsize="0,300" path="m2842,3195l2842,2895e" filled="f" stroked="t" strokeweight="0.85pt" strokecolor="#000000">
              <v:path arrowok="t"/>
            </v:shape>
            <v:shape style="position:absolute;left:9660;top:2902;width:1035;height:0" coordorigin="9660,2902" coordsize="1035,0" path="m9660,2902l10695,2902e" filled="f" stroked="t" strokeweight="0.85pt" strokecolor="#000000">
              <v:path arrowok="t"/>
            </v:shape>
            <v:shape style="position:absolute;left:9660;top:2077;width:1035;height:0" coordorigin="9660,2077" coordsize="1035,0" path="m9660,2077l10695,2077e" filled="f" stroked="t" strokeweight="0.85pt" strokecolor="#000000">
              <v:path arrowok="t"/>
            </v:shape>
            <v:shape style="position:absolute;left:10687;top:2070;width:0;height:840" coordorigin="10687,2070" coordsize="0,840" path="m10687,2910l10687,2070e" filled="f" stroked="t" strokeweight="0.85pt" strokecolor="#000000">
              <v:path arrowok="t"/>
            </v:shape>
            <v:shape style="position:absolute;left:8850;top:2077;width:825;height:0" coordorigin="8850,2077" coordsize="825,0" path="m8850,2077l9675,2077e" filled="f" stroked="t" strokeweight="0.85pt" strokecolor="#000000">
              <v:path arrowok="t"/>
            </v:shape>
            <v:shape style="position:absolute;left:8850;top:2902;width:825;height:0" coordorigin="8850,2902" coordsize="825,0" path="m8850,2902l9675,2902e" filled="f" stroked="t" strokeweight="0.85pt" strokecolor="#000000">
              <v:path arrowok="t"/>
            </v:shape>
            <v:shape style="position:absolute;left:9667;top:2070;width:0;height:840" coordorigin="9667,2070" coordsize="0,840" path="m9667,2910l9667,2070e" filled="f" stroked="t" strokeweight="0.85pt" strokecolor="#000000">
              <v:path arrowok="t"/>
            </v:shape>
            <v:shape style="position:absolute;left:8055;top:2077;width:810;height:0" coordorigin="8055,2077" coordsize="810,0" path="m8055,2077l8865,2077e" filled="f" stroked="t" strokeweight="0.85pt" strokecolor="#000000">
              <v:path arrowok="t"/>
            </v:shape>
            <v:shape style="position:absolute;left:8055;top:2902;width:810;height:0" coordorigin="8055,2902" coordsize="810,0" path="m8055,2902l8865,2902e" filled="f" stroked="t" strokeweight="0.85pt" strokecolor="#000000">
              <v:path arrowok="t"/>
            </v:shape>
            <v:shape style="position:absolute;left:8857;top:2070;width:0;height:840" coordorigin="8857,2070" coordsize="0,840" path="m8857,2910l8857,2070e" filled="f" stroked="t" strokeweight="0.85pt" strokecolor="#000000">
              <v:path arrowok="t"/>
            </v:shape>
            <v:shape style="position:absolute;left:7230;top:2077;width:840;height:0" coordorigin="7230,2077" coordsize="840,0" path="m7230,2077l8070,2077e" filled="f" stroked="t" strokeweight="0.85pt" strokecolor="#000000">
              <v:path arrowok="t"/>
            </v:shape>
            <v:shape style="position:absolute;left:7230;top:2902;width:840;height:0" coordorigin="7230,2902" coordsize="840,0" path="m7230,2902l8070,2902e" filled="f" stroked="t" strokeweight="0.85pt" strokecolor="#000000">
              <v:path arrowok="t"/>
            </v:shape>
            <v:shape style="position:absolute;left:8062;top:2070;width:0;height:840" coordorigin="8062,2070" coordsize="0,840" path="m8062,2910l8062,2070e" filled="f" stroked="t" strokeweight="0.85pt" strokecolor="#000000">
              <v:path arrowok="t"/>
            </v:shape>
            <v:shape style="position:absolute;left:6465;top:2077;width:780;height:0" coordorigin="6465,2077" coordsize="780,0" path="m6465,2077l7245,2077e" filled="f" stroked="t" strokeweight="0.85pt" strokecolor="#000000">
              <v:path arrowok="t"/>
            </v:shape>
            <v:shape style="position:absolute;left:6465;top:2902;width:780;height:0" coordorigin="6465,2902" coordsize="780,0" path="m6465,2902l7245,2902e" filled="f" stroked="t" strokeweight="0.85pt" strokecolor="#000000">
              <v:path arrowok="t"/>
            </v:shape>
            <v:shape style="position:absolute;left:7237;top:2070;width:0;height:840" coordorigin="7237,2070" coordsize="0,840" path="m7237,2910l7237,2070e" filled="f" stroked="t" strokeweight="0.85pt" strokecolor="#000000">
              <v:path arrowok="t"/>
            </v:shape>
            <v:shape style="position:absolute;left:5700;top:2077;width:780;height:0" coordorigin="5700,2077" coordsize="780,0" path="m5700,2077l6480,2077e" filled="f" stroked="t" strokeweight="0.85pt" strokecolor="#000000">
              <v:path arrowok="t"/>
            </v:shape>
            <v:shape style="position:absolute;left:5700;top:2902;width:780;height:0" coordorigin="5700,2902" coordsize="780,0" path="m5700,2902l6480,2902e" filled="f" stroked="t" strokeweight="0.85pt" strokecolor="#000000">
              <v:path arrowok="t"/>
            </v:shape>
            <v:shape style="position:absolute;left:6472;top:2070;width:0;height:840" coordorigin="6472,2070" coordsize="0,840" path="m6472,2910l6472,2070e" filled="f" stroked="t" strokeweight="0.85pt" strokecolor="#000000">
              <v:path arrowok="t"/>
            </v:shape>
            <v:shape style="position:absolute;left:4755;top:2077;width:960;height:0" coordorigin="4755,2077" coordsize="960,0" path="m4755,2077l5715,2077e" filled="f" stroked="t" strokeweight="0.85pt" strokecolor="#000000">
              <v:path arrowok="t"/>
            </v:shape>
            <v:shape style="position:absolute;left:4755;top:2902;width:960;height:0" coordorigin="4755,2902" coordsize="960,0" path="m4755,2902l5715,2902e" filled="f" stroked="t" strokeweight="0.85pt" strokecolor="#000000">
              <v:path arrowok="t"/>
            </v:shape>
            <v:shape style="position:absolute;left:5707;top:2070;width:0;height:840" coordorigin="5707,2070" coordsize="0,840" path="m5707,2910l5707,2070e" filled="f" stroked="t" strokeweight="0.85pt" strokecolor="#000000">
              <v:path arrowok="t"/>
            </v:shape>
            <v:shape style="position:absolute;left:3780;top:2077;width:990;height:0" coordorigin="3780,2077" coordsize="990,0" path="m3780,2077l4770,2077e" filled="f" stroked="t" strokeweight="0.85pt" strokecolor="#000000">
              <v:path arrowok="t"/>
            </v:shape>
            <v:shape style="position:absolute;left:3780;top:2902;width:990;height:0" coordorigin="3780,2902" coordsize="990,0" path="m3780,2902l4770,2902e" filled="f" stroked="t" strokeweight="0.85pt" strokecolor="#000000">
              <v:path arrowok="t"/>
            </v:shape>
            <v:shape style="position:absolute;left:4762;top:2070;width:0;height:840" coordorigin="4762,2070" coordsize="0,840" path="m4762,2910l4762,2070e" filled="f" stroked="t" strokeweight="0.85pt" strokecolor="#000000">
              <v:path arrowok="t"/>
            </v:shape>
            <v:shape style="position:absolute;left:2835;top:2077;width:960;height:0" coordorigin="2835,2077" coordsize="960,0" path="m2835,2077l3795,2077e" filled="f" stroked="t" strokeweight="0.85pt" strokecolor="#000000">
              <v:path arrowok="t"/>
            </v:shape>
            <v:shape style="position:absolute;left:2835;top:2902;width:960;height:0" coordorigin="2835,2902" coordsize="960,0" path="m2835,2902l3795,2902e" filled="f" stroked="t" strokeweight="0.85pt" strokecolor="#000000">
              <v:path arrowok="t"/>
            </v:shape>
            <v:shape style="position:absolute;left:3787;top:2070;width:0;height:840" coordorigin="3787,2070" coordsize="0,840" path="m3787,2910l3787,2070e" filled="f" stroked="t" strokeweight="0.85pt" strokecolor="#000000">
              <v:path arrowok="t"/>
            </v:shape>
            <v:shape style="position:absolute;left:1335;top:2077;width:1515;height:0" coordorigin="1335,2077" coordsize="1515,0" path="m1335,2077l2850,2077e" filled="f" stroked="t" strokeweight="0.85pt" strokecolor="#000000">
              <v:path arrowok="t"/>
            </v:shape>
            <v:shape style="position:absolute;left:1335;top:2902;width:1515;height:0" coordorigin="1335,2902" coordsize="1515,0" path="m1335,2902l2850,2902e" filled="f" stroked="t" strokeweight="0.85pt" strokecolor="#000000">
              <v:path arrowok="t"/>
            </v:shape>
            <v:shape style="position:absolute;left:1342;top:2070;width:0;height:840" coordorigin="1342,2070" coordsize="0,840" path="m1342,2910l1342,2070e" filled="f" stroked="t" strokeweight="0.85pt" strokecolor="#000000">
              <v:path arrowok="t"/>
            </v:shape>
            <v:shape style="position:absolute;left:2842;top:2070;width:0;height:840" coordorigin="2842,2070" coordsize="0,840" path="m2842,2910l2842,2070e" filled="f" stroked="t" strokeweight="0.85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1"/>
        <w:ind w:left="2130"/>
      </w:pPr>
      <w:r>
        <w:rPr>
          <w:rFonts w:cs="Calibri" w:hAnsi="Calibri" w:eastAsia="Calibri" w:ascii="Calibri"/>
          <w:sz w:val="22"/>
          <w:szCs w:val="22"/>
        </w:rPr>
        <w:t>Precompu  ng</w:t>
      </w:r>
    </w:p>
    <w:sectPr>
      <w:type w:val="continuous"/>
      <w:pgSz w:w="12240" w:h="15840"/>
      <w:pgMar w:top="1120" w:bottom="280" w:left="1320" w:right="15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